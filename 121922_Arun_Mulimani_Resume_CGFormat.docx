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28FECD" w14:textId="77777777" w:rsidR="000D1075" w:rsidRDefault="000D1075" w:rsidP="00511D93">
      <w:pPr>
        <w:ind w:left="360"/>
        <w:jc w:val="both"/>
        <w:rPr>
          <w:rFonts w:ascii="Arial" w:hAnsi="Arial"/>
          <w:bCs/>
        </w:rPr>
      </w:pPr>
    </w:p>
    <w:p w14:paraId="78C3BD8F" w14:textId="77777777" w:rsidR="000D1075" w:rsidRDefault="000D1075" w:rsidP="000D1075">
      <w:pPr>
        <w:ind w:left="7200"/>
        <w:jc w:val="both"/>
        <w:rPr>
          <w:sz w:val="24"/>
          <w:szCs w:val="24"/>
        </w:rPr>
      </w:pPr>
      <w:r>
        <w:rPr>
          <w:rFonts w:ascii="Arial" w:hAnsi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46F6D" wp14:editId="2B43A461">
                <wp:simplePos x="0" y="0"/>
                <wp:positionH relativeFrom="column">
                  <wp:posOffset>-64135</wp:posOffset>
                </wp:positionH>
                <wp:positionV relativeFrom="paragraph">
                  <wp:posOffset>170180</wp:posOffset>
                </wp:positionV>
                <wp:extent cx="5156835" cy="285750"/>
                <wp:effectExtent l="0" t="0" r="571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835" cy="2857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796B02D7" w14:textId="784C8EE8" w:rsidR="000D1075" w:rsidRPr="00433ACA" w:rsidRDefault="0032578F" w:rsidP="000D1075">
                            <w:pPr>
                              <w:rPr>
                                <w:rFonts w:ascii="Arial Bold" w:hAnsi="Arial Bold"/>
                                <w:color w:val="FFFFFF"/>
                                <w:sz w:val="22"/>
                                <w:lang w:val="sv-SE"/>
                              </w:rPr>
                            </w:pP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>Arun Mulimani</w:t>
                            </w:r>
                            <w:r w:rsidR="006B6617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 w:rsidR="00E43F56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 w:rsidR="00E43F56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 w:rsidR="00E43F56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 w:rsidR="00E43F56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  <w:t xml:space="preserve">               </w:t>
                            </w:r>
                            <w:r w:rsidR="008E5797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 xml:space="preserve"> </w:t>
                            </w:r>
                            <w:r w:rsidR="008E5797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>+91-</w:t>
                            </w:r>
                            <w:r w:rsidR="00E43F56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>7</w:t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>411596686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5.05pt;margin-top:13.4pt;width:406.0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" fillcolor="#00b0f0" stroked="f">
                <v:textbox>
                  <w:txbxContent>
                    <w:p w14:paraId="796B02D7" w14:textId="784C8EE8" w:rsidR="000D1075" w:rsidRPr="00433ACA" w:rsidRDefault="0032578F" w:rsidP="000D1075">
                      <w:pPr>
                        <w:rPr>
                          <w:rFonts w:ascii="Arial Bold" w:hAnsi="Arial Bold"/>
                          <w:color w:val="FFFFFF"/>
                          <w:sz w:val="22"/>
                          <w:lang w:val="sv-SE"/>
                        </w:rPr>
                      </w:pP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Arun Mulimani</w:t>
                      </w:r>
                      <w:r w:rsidR="006B6617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 w:rsidR="00E43F56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 w:rsidR="00E43F56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 w:rsidR="00E43F56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 w:rsidR="00E43F56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  <w:t xml:space="preserve">               </w:t>
                      </w:r>
                      <w:r w:rsidR="008E5797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 xml:space="preserve"> </w:t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 xml:space="preserve"> </w:t>
                      </w:r>
                      <w:r w:rsidR="008E5797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+91-</w:t>
                      </w:r>
                      <w:r w:rsidR="00E43F56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7</w:t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411596686</w:t>
                      </w:r>
                    </w:p>
                  </w:txbxContent>
                </v:textbox>
              </v:shape>
            </w:pict>
          </mc:Fallback>
        </mc:AlternateContent>
      </w:r>
    </w:p>
    <w:p w14:paraId="084C14E8" w14:textId="77777777" w:rsidR="000D1075" w:rsidRPr="00637E22" w:rsidRDefault="000D1075" w:rsidP="000D1075">
      <w:pPr>
        <w:ind w:left="7200"/>
        <w:jc w:val="both"/>
        <w:rPr>
          <w:rFonts w:ascii="Arial" w:hAnsi="Arial"/>
          <w:b/>
          <w:sz w:val="28"/>
          <w:u w:val="single"/>
        </w:rPr>
      </w:pPr>
      <w:r w:rsidRPr="00AE2077">
        <w:rPr>
          <w:sz w:val="24"/>
          <w:szCs w:val="24"/>
        </w:rPr>
        <w:t xml:space="preserve"> </w:t>
      </w:r>
    </w:p>
    <w:p w14:paraId="69CAC8CB" w14:textId="77777777" w:rsidR="000D1075" w:rsidRDefault="000D1075" w:rsidP="000D1075">
      <w:pPr>
        <w:pStyle w:val="Heading3"/>
      </w:pPr>
    </w:p>
    <w:p w14:paraId="2385FCA6" w14:textId="77777777" w:rsidR="000D1075" w:rsidRDefault="000D1075" w:rsidP="000D1075">
      <w:pPr>
        <w:pStyle w:val="Heading3"/>
      </w:pPr>
    </w:p>
    <w:p w14:paraId="663A2B2B" w14:textId="77777777" w:rsidR="000D1075" w:rsidRPr="00433ACA" w:rsidRDefault="000D1075" w:rsidP="000D1075">
      <w:pPr>
        <w:pStyle w:val="Heading3"/>
      </w:pPr>
      <w:r w:rsidRPr="00433ACA">
        <w:t xml:space="preserve">SUMMARY: </w:t>
      </w:r>
    </w:p>
    <w:p w14:paraId="48CC601A" w14:textId="5ECED068" w:rsidR="0032578F" w:rsidRPr="00407171" w:rsidRDefault="00F64128" w:rsidP="00407171">
      <w:pPr>
        <w:pStyle w:val="ResumeBodyChar"/>
        <w:numPr>
          <w:ilvl w:val="0"/>
          <w:numId w:val="34"/>
        </w:numPr>
        <w:spacing w:line="276" w:lineRule="auto"/>
        <w:ind w:left="36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Expertise working </w:t>
      </w:r>
      <w:r w:rsidR="004C56EF" w:rsidRPr="00407171">
        <w:rPr>
          <w:rFonts w:ascii="Arial" w:hAnsi="Arial" w:cs="Arial"/>
          <w:b/>
          <w:szCs w:val="20"/>
        </w:rPr>
        <w:t xml:space="preserve">on </w:t>
      </w:r>
      <w:r w:rsidR="004C56EF" w:rsidRPr="00407171">
        <w:rPr>
          <w:rFonts w:ascii="Arial" w:hAnsi="Arial" w:cs="Arial"/>
          <w:b/>
          <w:szCs w:val="22"/>
        </w:rPr>
        <w:t>VMWare administration, vSphere client</w:t>
      </w:r>
      <w:r w:rsidR="004C56EF" w:rsidRPr="00407171">
        <w:rPr>
          <w:rFonts w:ascii="Arial" w:hAnsi="Arial" w:cs="Arial"/>
          <w:b/>
          <w:szCs w:val="22"/>
        </w:rPr>
        <w:t>.</w:t>
      </w:r>
    </w:p>
    <w:p w14:paraId="61C1C5E1" w14:textId="2D324957" w:rsidR="00407171" w:rsidRPr="00407171" w:rsidRDefault="00F64128" w:rsidP="00407171">
      <w:pPr>
        <w:numPr>
          <w:ilvl w:val="0"/>
          <w:numId w:val="34"/>
        </w:numPr>
        <w:spacing w:line="276" w:lineRule="auto"/>
        <w:ind w:left="360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</w:rPr>
        <w:t xml:space="preserve">Expertise working </w:t>
      </w:r>
      <w:r>
        <w:rPr>
          <w:rFonts w:ascii="Arial" w:hAnsi="Arial" w:cs="Arial"/>
          <w:b/>
        </w:rPr>
        <w:t xml:space="preserve">on </w:t>
      </w:r>
      <w:r w:rsidR="00407171" w:rsidRPr="00407171">
        <w:rPr>
          <w:rFonts w:ascii="Arial" w:hAnsi="Arial" w:cs="Arial"/>
          <w:b/>
          <w:szCs w:val="22"/>
        </w:rPr>
        <w:t>creating</w:t>
      </w:r>
      <w:r w:rsidR="00407171" w:rsidRPr="00407171">
        <w:rPr>
          <w:rFonts w:ascii="Arial" w:hAnsi="Arial" w:cs="Arial"/>
          <w:b/>
          <w:szCs w:val="22"/>
        </w:rPr>
        <w:t xml:space="preserve"> </w:t>
      </w:r>
      <w:r w:rsidR="00407171" w:rsidRPr="00407171">
        <w:rPr>
          <w:rFonts w:ascii="Arial" w:hAnsi="Arial" w:cs="Arial"/>
          <w:b/>
          <w:szCs w:val="22"/>
        </w:rPr>
        <w:t xml:space="preserve">Rundeck jobs </w:t>
      </w:r>
      <w:r w:rsidR="00407171" w:rsidRPr="00407171">
        <w:rPr>
          <w:rFonts w:ascii="Arial" w:hAnsi="Arial" w:cs="Arial"/>
          <w:b/>
          <w:szCs w:val="22"/>
        </w:rPr>
        <w:t>and triggered jobs from Rundeck.</w:t>
      </w:r>
    </w:p>
    <w:p w14:paraId="2F3AC645" w14:textId="4BAB61F2" w:rsidR="00840ADA" w:rsidRPr="00FD43EF" w:rsidRDefault="00FD43EF" w:rsidP="00840ADA">
      <w:pPr>
        <w:pStyle w:val="ResumeBodyChar"/>
        <w:numPr>
          <w:ilvl w:val="0"/>
          <w:numId w:val="34"/>
        </w:numPr>
        <w:spacing w:line="276" w:lineRule="auto"/>
        <w:ind w:left="36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</w:rPr>
        <w:t xml:space="preserve">Good practice in </w:t>
      </w:r>
      <w:r>
        <w:rPr>
          <w:rFonts w:ascii="Arial" w:hAnsi="Arial" w:cs="Arial"/>
          <w:b/>
          <w:szCs w:val="22"/>
        </w:rPr>
        <w:t>DevOps working culture and automation.</w:t>
      </w:r>
    </w:p>
    <w:p w14:paraId="1C2B7EC7" w14:textId="672F8702" w:rsidR="00FD43EF" w:rsidRPr="00EA4C31" w:rsidRDefault="00EA4C31" w:rsidP="00840ADA">
      <w:pPr>
        <w:pStyle w:val="ResumeBodyChar"/>
        <w:numPr>
          <w:ilvl w:val="0"/>
          <w:numId w:val="34"/>
        </w:numPr>
        <w:spacing w:line="276" w:lineRule="auto"/>
        <w:ind w:left="36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2"/>
        </w:rPr>
        <w:t>Worked on Agile based methodology</w:t>
      </w:r>
      <w:r w:rsidR="00D06E79">
        <w:rPr>
          <w:rFonts w:ascii="Arial" w:hAnsi="Arial" w:cs="Arial"/>
          <w:b/>
          <w:szCs w:val="22"/>
        </w:rPr>
        <w:t xml:space="preserve"> (JIRA)</w:t>
      </w:r>
      <w:r>
        <w:rPr>
          <w:rFonts w:ascii="Arial" w:hAnsi="Arial" w:cs="Arial"/>
          <w:b/>
          <w:szCs w:val="22"/>
        </w:rPr>
        <w:t>.</w:t>
      </w:r>
    </w:p>
    <w:p w14:paraId="55716C15" w14:textId="1EAF3C5B" w:rsidR="00EA4C31" w:rsidRPr="00840ADA" w:rsidRDefault="00D06E79" w:rsidP="00840ADA">
      <w:pPr>
        <w:pStyle w:val="ResumeBodyChar"/>
        <w:numPr>
          <w:ilvl w:val="0"/>
          <w:numId w:val="34"/>
        </w:numPr>
        <w:spacing w:line="276" w:lineRule="auto"/>
        <w:ind w:left="36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Good understanding on SDDC development.</w:t>
      </w:r>
      <w:bookmarkStart w:id="0" w:name="_GoBack"/>
      <w:bookmarkEnd w:id="0"/>
    </w:p>
    <w:p w14:paraId="6AA42563" w14:textId="67F2C396" w:rsidR="00840ADA" w:rsidRPr="00DB4BBF" w:rsidRDefault="00840ADA" w:rsidP="00840ADA">
      <w:pPr>
        <w:pStyle w:val="ResumeBodyChar"/>
        <w:numPr>
          <w:ilvl w:val="0"/>
          <w:numId w:val="34"/>
        </w:numPr>
        <w:spacing w:line="276" w:lineRule="auto"/>
        <w:ind w:left="360"/>
        <w:rPr>
          <w:rFonts w:ascii="Arial" w:hAnsi="Arial" w:cs="Arial"/>
          <w:b/>
          <w:szCs w:val="20"/>
        </w:rPr>
      </w:pPr>
      <w:r w:rsidRPr="00840ADA">
        <w:rPr>
          <w:rFonts w:ascii="Arial" w:hAnsi="Arial" w:cs="Arial"/>
          <w:b/>
          <w:szCs w:val="22"/>
        </w:rPr>
        <w:t>Worked on Aws cloud like creating virtual machines (EC2) in the cloud.</w:t>
      </w:r>
      <w:r>
        <w:rPr>
          <w:rFonts w:ascii="Arial" w:hAnsi="Arial" w:cs="Arial"/>
          <w:b/>
          <w:szCs w:val="22"/>
        </w:rPr>
        <w:t xml:space="preserve"> </w:t>
      </w:r>
      <w:r w:rsidRPr="00840ADA">
        <w:rPr>
          <w:rFonts w:ascii="Arial" w:hAnsi="Arial" w:cs="Arial"/>
          <w:b/>
          <w:szCs w:val="22"/>
        </w:rPr>
        <w:t>Using S3 to host a static website.</w:t>
      </w:r>
    </w:p>
    <w:p w14:paraId="2A268674" w14:textId="2300CB7C" w:rsidR="00DB4BBF" w:rsidRPr="00840ADA" w:rsidRDefault="00DB4BBF" w:rsidP="00840ADA">
      <w:pPr>
        <w:pStyle w:val="ResumeBodyChar"/>
        <w:numPr>
          <w:ilvl w:val="0"/>
          <w:numId w:val="34"/>
        </w:numPr>
        <w:spacing w:line="276" w:lineRule="auto"/>
        <w:ind w:left="36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2"/>
        </w:rPr>
        <w:t>Experience working with analytical tools like Nagios and Kibana (ELK)</w:t>
      </w:r>
    </w:p>
    <w:p w14:paraId="70A8A7D5" w14:textId="77777777" w:rsidR="00407171" w:rsidRDefault="00407171" w:rsidP="00407171">
      <w:pPr>
        <w:pStyle w:val="ListParagraph"/>
        <w:numPr>
          <w:ilvl w:val="0"/>
          <w:numId w:val="34"/>
        </w:numPr>
        <w:spacing w:line="276" w:lineRule="auto"/>
        <w:ind w:left="360"/>
        <w:rPr>
          <w:rFonts w:ascii="Arial" w:hAnsi="Arial" w:cs="Arial"/>
          <w:b/>
        </w:rPr>
      </w:pPr>
      <w:r w:rsidRPr="00407171">
        <w:rPr>
          <w:rFonts w:ascii="Arial" w:hAnsi="Arial" w:cs="Arial"/>
          <w:b/>
        </w:rPr>
        <w:t xml:space="preserve">Worked on AWS to </w:t>
      </w:r>
      <w:r>
        <w:rPr>
          <w:rFonts w:ascii="Arial" w:hAnsi="Arial" w:cs="Arial"/>
          <w:b/>
        </w:rPr>
        <w:t xml:space="preserve">creating </w:t>
      </w:r>
      <w:r w:rsidRPr="00407171">
        <w:rPr>
          <w:rFonts w:ascii="Arial" w:hAnsi="Arial" w:cs="Arial"/>
          <w:b/>
        </w:rPr>
        <w:t>EC2 Machine, restart EC2 machine</w:t>
      </w:r>
      <w:r>
        <w:rPr>
          <w:rFonts w:ascii="Arial" w:hAnsi="Arial" w:cs="Arial"/>
          <w:b/>
        </w:rPr>
        <w:t xml:space="preserve"> from python </w:t>
      </w:r>
      <w:r w:rsidRPr="00407171">
        <w:rPr>
          <w:rFonts w:ascii="Arial" w:hAnsi="Arial" w:cs="Arial"/>
          <w:b/>
        </w:rPr>
        <w:t>code.</w:t>
      </w:r>
    </w:p>
    <w:p w14:paraId="7D72514D" w14:textId="113B7BC3" w:rsidR="00407171" w:rsidRPr="00407171" w:rsidRDefault="00407171" w:rsidP="00407171">
      <w:pPr>
        <w:pStyle w:val="ListParagraph"/>
        <w:numPr>
          <w:ilvl w:val="0"/>
          <w:numId w:val="34"/>
        </w:numPr>
        <w:spacing w:line="276" w:lineRule="auto"/>
        <w:ind w:left="360"/>
        <w:rPr>
          <w:rFonts w:ascii="Arial" w:hAnsi="Arial" w:cs="Arial"/>
          <w:b/>
        </w:rPr>
      </w:pPr>
      <w:r w:rsidRPr="00407171">
        <w:rPr>
          <w:rFonts w:ascii="Arial" w:hAnsi="Arial" w:cs="Arial"/>
          <w:b/>
        </w:rPr>
        <w:t>Worked on python code to get inventory details (EC2, IAM, RDS, Cloudwatch etc.) in AWS.</w:t>
      </w:r>
    </w:p>
    <w:p w14:paraId="3D374EAA" w14:textId="77777777" w:rsidR="00407171" w:rsidRPr="00407171" w:rsidRDefault="00407171" w:rsidP="00407171">
      <w:pPr>
        <w:pStyle w:val="ResumeBodyChar"/>
        <w:spacing w:line="276" w:lineRule="auto"/>
        <w:ind w:left="360"/>
        <w:rPr>
          <w:rFonts w:ascii="Arial" w:hAnsi="Arial" w:cs="Arial"/>
          <w:szCs w:val="20"/>
        </w:rPr>
      </w:pPr>
    </w:p>
    <w:p w14:paraId="0F29FAF1" w14:textId="77777777" w:rsidR="000D1075" w:rsidRDefault="000D1075" w:rsidP="000D1075">
      <w:pPr>
        <w:pStyle w:val="Heading3"/>
      </w:pPr>
      <w:r>
        <w:t xml:space="preserve">EDUCATION QUALIFICATIONS  </w:t>
      </w:r>
    </w:p>
    <w:p w14:paraId="588CBA41" w14:textId="77777777" w:rsidR="000D1075" w:rsidRPr="002A4385" w:rsidRDefault="000D1075" w:rsidP="000D1075"/>
    <w:tbl>
      <w:tblPr>
        <w:tblW w:w="865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C6D9F1" w:themeFill="text2" w:themeFillTint="33"/>
        <w:tblLayout w:type="fixed"/>
        <w:tblLook w:val="0000" w:firstRow="0" w:lastRow="0" w:firstColumn="0" w:lastColumn="0" w:noHBand="0" w:noVBand="0"/>
      </w:tblPr>
      <w:tblGrid>
        <w:gridCol w:w="8658"/>
      </w:tblGrid>
      <w:tr w:rsidR="000D1075" w:rsidRPr="00637E22" w14:paraId="7F19F279" w14:textId="77777777" w:rsidTr="00B1145A">
        <w:tc>
          <w:tcPr>
            <w:tcW w:w="8658" w:type="dxa"/>
            <w:shd w:val="clear" w:color="auto" w:fill="C6D9F1" w:themeFill="text2" w:themeFillTint="33"/>
          </w:tcPr>
          <w:p w14:paraId="29D22D20" w14:textId="64FFFA17" w:rsidR="000D1075" w:rsidRPr="00637E22" w:rsidRDefault="00E43F56" w:rsidP="004C56E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Bachelor of Engineering in Electronics </w:t>
            </w:r>
            <w:r w:rsidR="004A4396">
              <w:rPr>
                <w:rFonts w:ascii="Arial" w:hAnsi="Arial" w:cs="Arial"/>
              </w:rPr>
              <w:t>and</w:t>
            </w:r>
            <w:r>
              <w:rPr>
                <w:rFonts w:ascii="Arial" w:hAnsi="Arial" w:cs="Arial"/>
              </w:rPr>
              <w:t xml:space="preserve"> </w:t>
            </w:r>
            <w:r w:rsidR="00A856E6">
              <w:rPr>
                <w:rFonts w:ascii="Arial" w:hAnsi="Arial" w:cs="Arial"/>
              </w:rPr>
              <w:t>Communication –</w:t>
            </w:r>
            <w:r w:rsidR="00D12AA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VTU, Belgaum</w:t>
            </w:r>
            <w:r w:rsidR="000D1075">
              <w:rPr>
                <w:rFonts w:ascii="Arial" w:hAnsi="Arial" w:cs="Arial"/>
              </w:rPr>
              <w:t>.</w:t>
            </w:r>
          </w:p>
        </w:tc>
      </w:tr>
    </w:tbl>
    <w:p w14:paraId="13E204F4" w14:textId="77777777" w:rsidR="000D1075" w:rsidRDefault="000D1075" w:rsidP="004C56EF">
      <w:pPr>
        <w:spacing w:line="276" w:lineRule="auto"/>
        <w:jc w:val="both"/>
        <w:rPr>
          <w:rFonts w:ascii="Arial" w:hAnsi="Arial"/>
        </w:rPr>
      </w:pPr>
    </w:p>
    <w:p w14:paraId="60E4CB39" w14:textId="77777777" w:rsidR="000D1075" w:rsidRDefault="000D1075" w:rsidP="000D1075">
      <w:pPr>
        <w:pStyle w:val="Heading3"/>
      </w:pPr>
      <w:r>
        <w:t>TECHNICAL EXPERIENCE</w:t>
      </w:r>
      <w:r w:rsidRPr="00433ACA">
        <w:t>:</w:t>
      </w:r>
    </w:p>
    <w:p w14:paraId="44552798" w14:textId="77777777" w:rsidR="000D1075" w:rsidRPr="00637E22" w:rsidRDefault="000D1075" w:rsidP="000D1075">
      <w:pPr>
        <w:jc w:val="both"/>
        <w:rPr>
          <w:rFonts w:ascii="Arial" w:hAnsi="Arial"/>
        </w:rPr>
      </w:pPr>
    </w:p>
    <w:tbl>
      <w:tblPr>
        <w:tblW w:w="882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C6D9F1" w:themeFill="text2" w:themeFillTint="33"/>
        <w:tblLayout w:type="fixed"/>
        <w:tblLook w:val="0000" w:firstRow="0" w:lastRow="0" w:firstColumn="0" w:lastColumn="0" w:noHBand="0" w:noVBand="0"/>
      </w:tblPr>
      <w:tblGrid>
        <w:gridCol w:w="3687"/>
        <w:gridCol w:w="5136"/>
      </w:tblGrid>
      <w:tr w:rsidR="000D1075" w:rsidRPr="00637E22" w14:paraId="3E193849" w14:textId="77777777" w:rsidTr="0032578F">
        <w:trPr>
          <w:trHeight w:val="323"/>
        </w:trPr>
        <w:tc>
          <w:tcPr>
            <w:tcW w:w="3687" w:type="dxa"/>
            <w:shd w:val="clear" w:color="auto" w:fill="C6D9F1" w:themeFill="text2" w:themeFillTint="33"/>
          </w:tcPr>
          <w:p w14:paraId="11DCBC8D" w14:textId="77777777" w:rsidR="000D1075" w:rsidRPr="00637E22" w:rsidRDefault="000D1075" w:rsidP="004C56EF">
            <w:pPr>
              <w:spacing w:line="276" w:lineRule="auto"/>
              <w:rPr>
                <w:rFonts w:ascii="Arial" w:hAnsi="Arial"/>
                <w:b/>
                <w:bCs/>
              </w:rPr>
            </w:pPr>
            <w:r w:rsidRPr="00637E22">
              <w:rPr>
                <w:rFonts w:ascii="Arial" w:hAnsi="Arial"/>
                <w:b/>
                <w:bCs/>
              </w:rPr>
              <w:t>LANGUAGES:</w:t>
            </w:r>
          </w:p>
        </w:tc>
        <w:tc>
          <w:tcPr>
            <w:tcW w:w="5136" w:type="dxa"/>
            <w:shd w:val="clear" w:color="auto" w:fill="C6D9F1" w:themeFill="text2" w:themeFillTint="33"/>
            <w:vAlign w:val="center"/>
          </w:tcPr>
          <w:p w14:paraId="5C3A27E4" w14:textId="617F2296" w:rsidR="000D1075" w:rsidRPr="00104CA2" w:rsidRDefault="00E43F56" w:rsidP="004C56E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76" w:lineRule="auto"/>
              <w:rPr>
                <w:rFonts w:ascii="Arial" w:hAnsi="Arial" w:cs="Arial"/>
                <w:b/>
              </w:rPr>
            </w:pPr>
            <w:r w:rsidRPr="00104CA2">
              <w:rPr>
                <w:rFonts w:ascii="Arial" w:hAnsi="Arial" w:cs="Arial"/>
                <w:b/>
              </w:rPr>
              <w:t>Core Java,</w:t>
            </w:r>
            <w:r w:rsidR="0032578F">
              <w:rPr>
                <w:rFonts w:ascii="Arial" w:hAnsi="Arial" w:cs="Arial"/>
                <w:b/>
              </w:rPr>
              <w:t xml:space="preserve"> </w:t>
            </w:r>
            <w:r w:rsidRPr="00104CA2">
              <w:rPr>
                <w:rFonts w:ascii="Arial" w:hAnsi="Arial" w:cs="Arial"/>
                <w:b/>
              </w:rPr>
              <w:t>Python,</w:t>
            </w:r>
            <w:r w:rsidR="0032578F">
              <w:rPr>
                <w:rFonts w:ascii="Arial" w:hAnsi="Arial" w:cs="Arial"/>
                <w:b/>
              </w:rPr>
              <w:t xml:space="preserve"> </w:t>
            </w:r>
            <w:r w:rsidRPr="00104CA2">
              <w:rPr>
                <w:rFonts w:ascii="Arial" w:hAnsi="Arial" w:cs="Arial"/>
                <w:b/>
              </w:rPr>
              <w:t>Shell Script</w:t>
            </w:r>
          </w:p>
        </w:tc>
      </w:tr>
      <w:tr w:rsidR="000D1075" w:rsidRPr="00637E22" w14:paraId="0321C943" w14:textId="77777777" w:rsidTr="0032578F">
        <w:trPr>
          <w:trHeight w:val="209"/>
        </w:trPr>
        <w:tc>
          <w:tcPr>
            <w:tcW w:w="3687" w:type="dxa"/>
            <w:shd w:val="clear" w:color="auto" w:fill="C6D9F1" w:themeFill="text2" w:themeFillTint="33"/>
          </w:tcPr>
          <w:p w14:paraId="689115EB" w14:textId="77777777" w:rsidR="000D1075" w:rsidRPr="00637E22" w:rsidRDefault="000D1075" w:rsidP="004C56EF">
            <w:pPr>
              <w:spacing w:line="276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DESIGN </w:t>
            </w:r>
          </w:p>
        </w:tc>
        <w:tc>
          <w:tcPr>
            <w:tcW w:w="5136" w:type="dxa"/>
            <w:shd w:val="clear" w:color="auto" w:fill="C6D9F1" w:themeFill="text2" w:themeFillTint="33"/>
          </w:tcPr>
          <w:p w14:paraId="2102CA90" w14:textId="77777777" w:rsidR="000D1075" w:rsidRPr="00104CA2" w:rsidRDefault="00E43F56" w:rsidP="004C56EF">
            <w:pPr>
              <w:spacing w:line="276" w:lineRule="auto"/>
              <w:rPr>
                <w:rFonts w:ascii="Arial" w:hAnsi="Arial" w:cs="Arial"/>
                <w:b/>
              </w:rPr>
            </w:pPr>
            <w:r w:rsidRPr="00104CA2">
              <w:rPr>
                <w:rFonts w:ascii="Arial" w:hAnsi="Arial" w:cs="Arial"/>
                <w:b/>
              </w:rPr>
              <w:t>HTML,CSS</w:t>
            </w:r>
          </w:p>
        </w:tc>
      </w:tr>
      <w:tr w:rsidR="000D1075" w:rsidRPr="00637E22" w14:paraId="052D08B7" w14:textId="77777777" w:rsidTr="0032578F">
        <w:trPr>
          <w:trHeight w:val="296"/>
        </w:trPr>
        <w:tc>
          <w:tcPr>
            <w:tcW w:w="3687" w:type="dxa"/>
            <w:shd w:val="clear" w:color="auto" w:fill="C6D9F1" w:themeFill="text2" w:themeFillTint="33"/>
          </w:tcPr>
          <w:p w14:paraId="4232C5BD" w14:textId="77777777" w:rsidR="000D1075" w:rsidRPr="00290F3A" w:rsidRDefault="000D1075" w:rsidP="004C56EF">
            <w:pPr>
              <w:spacing w:line="276" w:lineRule="auto"/>
              <w:rPr>
                <w:rFonts w:ascii="Arial" w:hAnsi="Arial" w:cs="Arial"/>
              </w:rPr>
            </w:pPr>
            <w:r w:rsidRPr="00A52C6E">
              <w:rPr>
                <w:rFonts w:ascii="Arial" w:hAnsi="Arial"/>
                <w:b/>
                <w:bCs/>
              </w:rPr>
              <w:t>RDBMS</w:t>
            </w:r>
            <w:r w:rsidRPr="00290F3A">
              <w:rPr>
                <w:rFonts w:ascii="Arial" w:hAnsi="Arial" w:cs="Arial"/>
              </w:rPr>
              <w:t>:</w:t>
            </w:r>
          </w:p>
        </w:tc>
        <w:tc>
          <w:tcPr>
            <w:tcW w:w="5136" w:type="dxa"/>
            <w:shd w:val="clear" w:color="auto" w:fill="C6D9F1" w:themeFill="text2" w:themeFillTint="33"/>
          </w:tcPr>
          <w:p w14:paraId="30D8B88F" w14:textId="77777777" w:rsidR="000D1075" w:rsidRPr="00104CA2" w:rsidRDefault="00E43F56" w:rsidP="004C56E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76" w:lineRule="auto"/>
              <w:rPr>
                <w:rFonts w:ascii="Arial" w:hAnsi="Arial" w:cs="Arial"/>
                <w:b/>
              </w:rPr>
            </w:pPr>
            <w:r w:rsidRPr="00104CA2">
              <w:rPr>
                <w:rFonts w:ascii="Arial" w:hAnsi="Arial" w:cs="Arial"/>
                <w:b/>
              </w:rPr>
              <w:t>Oracle 10g</w:t>
            </w:r>
          </w:p>
        </w:tc>
      </w:tr>
      <w:tr w:rsidR="000D1075" w:rsidRPr="00637E22" w14:paraId="64922C17" w14:textId="77777777" w:rsidTr="0032578F">
        <w:trPr>
          <w:trHeight w:val="366"/>
        </w:trPr>
        <w:tc>
          <w:tcPr>
            <w:tcW w:w="3687" w:type="dxa"/>
            <w:shd w:val="clear" w:color="auto" w:fill="C6D9F1" w:themeFill="text2" w:themeFillTint="33"/>
          </w:tcPr>
          <w:p w14:paraId="2BB401E3" w14:textId="77777777" w:rsidR="000D1075" w:rsidRPr="00637E22" w:rsidRDefault="000D1075" w:rsidP="004C56EF">
            <w:pPr>
              <w:pStyle w:val="Heading3"/>
              <w:spacing w:line="276" w:lineRule="auto"/>
              <w:rPr>
                <w:bCs/>
              </w:rPr>
            </w:pPr>
            <w:r w:rsidRPr="00637E22">
              <w:rPr>
                <w:bCs/>
              </w:rPr>
              <w:t>OPERATING SYSTEM</w:t>
            </w:r>
            <w:r>
              <w:rPr>
                <w:bCs/>
              </w:rPr>
              <w:t>:</w:t>
            </w:r>
          </w:p>
        </w:tc>
        <w:tc>
          <w:tcPr>
            <w:tcW w:w="5136" w:type="dxa"/>
            <w:shd w:val="clear" w:color="auto" w:fill="C6D9F1" w:themeFill="text2" w:themeFillTint="33"/>
          </w:tcPr>
          <w:p w14:paraId="33B93E27" w14:textId="77777777" w:rsidR="000D1075" w:rsidRPr="00104CA2" w:rsidRDefault="00E43F56" w:rsidP="004C56E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76" w:lineRule="auto"/>
              <w:rPr>
                <w:rFonts w:ascii="Arial" w:hAnsi="Arial" w:cs="Arial"/>
                <w:b/>
              </w:rPr>
            </w:pPr>
            <w:r w:rsidRPr="00104CA2">
              <w:rPr>
                <w:rFonts w:ascii="Arial" w:hAnsi="Arial" w:cs="Arial"/>
                <w:b/>
              </w:rPr>
              <w:t>Windows, Linux</w:t>
            </w:r>
          </w:p>
        </w:tc>
      </w:tr>
      <w:tr w:rsidR="000D1075" w:rsidRPr="00637E22" w14:paraId="3E0A1366" w14:textId="77777777" w:rsidTr="0032578F">
        <w:trPr>
          <w:trHeight w:val="366"/>
        </w:trPr>
        <w:tc>
          <w:tcPr>
            <w:tcW w:w="3687" w:type="dxa"/>
            <w:shd w:val="clear" w:color="auto" w:fill="C6D9F1" w:themeFill="text2" w:themeFillTint="33"/>
          </w:tcPr>
          <w:p w14:paraId="56B26AF6" w14:textId="77777777" w:rsidR="000D1075" w:rsidRPr="00637E22" w:rsidRDefault="000D1075" w:rsidP="004C56EF">
            <w:pPr>
              <w:spacing w:line="276" w:lineRule="auto"/>
              <w:rPr>
                <w:rFonts w:ascii="Arial" w:hAnsi="Arial"/>
                <w:b/>
                <w:bCs/>
              </w:rPr>
            </w:pPr>
            <w:r w:rsidRPr="00637E22">
              <w:rPr>
                <w:rFonts w:ascii="Arial" w:hAnsi="Arial"/>
                <w:b/>
                <w:bCs/>
              </w:rPr>
              <w:t>TOOLS:</w:t>
            </w:r>
          </w:p>
        </w:tc>
        <w:tc>
          <w:tcPr>
            <w:tcW w:w="5136" w:type="dxa"/>
            <w:shd w:val="clear" w:color="auto" w:fill="C6D9F1" w:themeFill="text2" w:themeFillTint="33"/>
          </w:tcPr>
          <w:p w14:paraId="15BE3BD5" w14:textId="3EB73954" w:rsidR="000D1075" w:rsidRPr="00104CA2" w:rsidRDefault="00E43F56" w:rsidP="004C56E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76" w:lineRule="auto"/>
              <w:rPr>
                <w:rFonts w:ascii="Arial" w:hAnsi="Arial" w:cs="Arial"/>
                <w:b/>
              </w:rPr>
            </w:pPr>
            <w:r w:rsidRPr="00104CA2">
              <w:rPr>
                <w:rFonts w:ascii="Arial" w:hAnsi="Arial" w:cs="Arial"/>
                <w:b/>
              </w:rPr>
              <w:t>Jenkins, GIT</w:t>
            </w:r>
            <w:r w:rsidR="00BC6464">
              <w:rPr>
                <w:rFonts w:ascii="Arial" w:hAnsi="Arial" w:cs="Arial"/>
                <w:b/>
              </w:rPr>
              <w:t>, Rundeck</w:t>
            </w:r>
            <w:r w:rsidR="00A83C39">
              <w:rPr>
                <w:rFonts w:ascii="Arial" w:hAnsi="Arial" w:cs="Arial"/>
                <w:b/>
              </w:rPr>
              <w:t xml:space="preserve">, ELK </w:t>
            </w:r>
          </w:p>
        </w:tc>
      </w:tr>
      <w:tr w:rsidR="000D1075" w:rsidRPr="00637E22" w14:paraId="0AC2C7E3" w14:textId="77777777" w:rsidTr="0032578F">
        <w:trPr>
          <w:trHeight w:val="366"/>
        </w:trPr>
        <w:tc>
          <w:tcPr>
            <w:tcW w:w="3687" w:type="dxa"/>
            <w:tcBorders>
              <w:bottom w:val="single" w:sz="4" w:space="0" w:color="FFFFFF"/>
            </w:tcBorders>
            <w:shd w:val="clear" w:color="auto" w:fill="C6D9F1" w:themeFill="text2" w:themeFillTint="33"/>
          </w:tcPr>
          <w:p w14:paraId="239712AA" w14:textId="77777777" w:rsidR="000D1075" w:rsidRPr="00637E22" w:rsidRDefault="000D1075" w:rsidP="004C56EF">
            <w:pPr>
              <w:spacing w:line="276" w:lineRule="auto"/>
              <w:rPr>
                <w:rFonts w:ascii="Arial" w:hAnsi="Arial"/>
                <w:b/>
                <w:bCs/>
              </w:rPr>
            </w:pPr>
            <w:r w:rsidRPr="008D6609">
              <w:rPr>
                <w:rFonts w:ascii="Arial" w:hAnsi="Arial"/>
                <w:b/>
                <w:bCs/>
              </w:rPr>
              <w:t>JAVA TECHNOLOGIES</w:t>
            </w:r>
          </w:p>
        </w:tc>
        <w:tc>
          <w:tcPr>
            <w:tcW w:w="5136" w:type="dxa"/>
            <w:tcBorders>
              <w:bottom w:val="single" w:sz="4" w:space="0" w:color="FFFFFF"/>
            </w:tcBorders>
            <w:shd w:val="clear" w:color="auto" w:fill="C6D9F1" w:themeFill="text2" w:themeFillTint="33"/>
          </w:tcPr>
          <w:p w14:paraId="75B3B8BB" w14:textId="55D86484" w:rsidR="000D1075" w:rsidRPr="0032578F" w:rsidRDefault="00E43F56" w:rsidP="004C56E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76" w:lineRule="auto"/>
              <w:rPr>
                <w:rFonts w:ascii="Arial" w:hAnsi="Arial" w:cs="Arial"/>
                <w:b/>
              </w:rPr>
            </w:pPr>
            <w:r w:rsidRPr="0032578F">
              <w:rPr>
                <w:rFonts w:ascii="Arial" w:hAnsi="Arial" w:cs="Arial"/>
                <w:b/>
              </w:rPr>
              <w:t xml:space="preserve">JDBC, </w:t>
            </w:r>
            <w:r w:rsidR="00FB466B">
              <w:rPr>
                <w:rFonts w:ascii="Arial" w:hAnsi="Arial" w:cs="Arial"/>
                <w:b/>
              </w:rPr>
              <w:t>Hibernate</w:t>
            </w:r>
          </w:p>
        </w:tc>
      </w:tr>
      <w:tr w:rsidR="000D1075" w:rsidRPr="00637E22" w14:paraId="0D63B1FF" w14:textId="77777777" w:rsidTr="0032578F">
        <w:trPr>
          <w:trHeight w:val="315"/>
        </w:trPr>
        <w:tc>
          <w:tcPr>
            <w:tcW w:w="3687" w:type="dxa"/>
            <w:shd w:val="clear" w:color="auto" w:fill="C6D9F1" w:themeFill="text2" w:themeFillTint="33"/>
          </w:tcPr>
          <w:p w14:paraId="6D7AFCF2" w14:textId="77777777" w:rsidR="000D1075" w:rsidRDefault="000D1075" w:rsidP="004C56EF">
            <w:pPr>
              <w:spacing w:line="276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eastAsia="Arial" w:hAnsi="Arial" w:cs="Arial"/>
                <w:b/>
              </w:rPr>
              <w:t>CLOUD FRAMEWORK/</w:t>
            </w:r>
            <w:r w:rsidRPr="0039202F">
              <w:rPr>
                <w:rFonts w:ascii="Arial" w:eastAsia="Arial" w:hAnsi="Arial" w:cs="Arial"/>
                <w:b/>
              </w:rPr>
              <w:t>SERVICES</w:t>
            </w:r>
          </w:p>
        </w:tc>
        <w:tc>
          <w:tcPr>
            <w:tcW w:w="5136" w:type="dxa"/>
            <w:shd w:val="clear" w:color="auto" w:fill="C6D9F1" w:themeFill="text2" w:themeFillTint="33"/>
            <w:vAlign w:val="center"/>
          </w:tcPr>
          <w:p w14:paraId="2246B392" w14:textId="1FC1FDC0" w:rsidR="000D1075" w:rsidRPr="0032578F" w:rsidRDefault="00E43F56" w:rsidP="004C56E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76" w:lineRule="auto"/>
              <w:rPr>
                <w:rFonts w:ascii="Arial" w:hAnsi="Arial" w:cs="Arial"/>
                <w:b/>
              </w:rPr>
            </w:pPr>
            <w:r w:rsidRPr="0032578F">
              <w:rPr>
                <w:rFonts w:ascii="Arial" w:hAnsi="Arial" w:cs="Arial"/>
                <w:b/>
              </w:rPr>
              <w:t>AWS</w:t>
            </w:r>
          </w:p>
        </w:tc>
      </w:tr>
      <w:tr w:rsidR="000D1075" w:rsidRPr="00637E22" w14:paraId="25D86203" w14:textId="77777777" w:rsidTr="0032578F">
        <w:trPr>
          <w:trHeight w:val="315"/>
        </w:trPr>
        <w:tc>
          <w:tcPr>
            <w:tcW w:w="3687" w:type="dxa"/>
            <w:shd w:val="clear" w:color="auto" w:fill="C6D9F1" w:themeFill="text2" w:themeFillTint="33"/>
          </w:tcPr>
          <w:p w14:paraId="44B041D4" w14:textId="77777777" w:rsidR="000D1075" w:rsidRPr="0039202F" w:rsidRDefault="000D1075" w:rsidP="004C56EF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COMMUNICATION TECHNOLOGY</w:t>
            </w:r>
          </w:p>
        </w:tc>
        <w:tc>
          <w:tcPr>
            <w:tcW w:w="5136" w:type="dxa"/>
            <w:shd w:val="clear" w:color="auto" w:fill="C6D9F1" w:themeFill="text2" w:themeFillTint="33"/>
            <w:vAlign w:val="center"/>
          </w:tcPr>
          <w:p w14:paraId="38DA32B7" w14:textId="77777777" w:rsidR="000D1075" w:rsidRPr="0032578F" w:rsidRDefault="00E4104A" w:rsidP="004C56E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76" w:lineRule="auto"/>
              <w:rPr>
                <w:rFonts w:ascii="Arial" w:hAnsi="Arial" w:cs="Arial"/>
                <w:b/>
              </w:rPr>
            </w:pPr>
            <w:r w:rsidRPr="0032578F">
              <w:rPr>
                <w:rFonts w:ascii="Arial" w:hAnsi="Arial" w:cs="Arial"/>
                <w:b/>
              </w:rPr>
              <w:t>Skype</w:t>
            </w:r>
          </w:p>
        </w:tc>
      </w:tr>
    </w:tbl>
    <w:p w14:paraId="7934C429" w14:textId="77777777" w:rsidR="000D1075" w:rsidRDefault="000D1075" w:rsidP="000D1075">
      <w:pPr>
        <w:pStyle w:val="Heading3"/>
      </w:pPr>
    </w:p>
    <w:p w14:paraId="78564623" w14:textId="77777777" w:rsidR="000D1075" w:rsidRDefault="000D1075" w:rsidP="000D1075"/>
    <w:p w14:paraId="20CDA6A0" w14:textId="77777777" w:rsidR="000D1075" w:rsidRPr="000D282C" w:rsidRDefault="000D1075" w:rsidP="000D1075"/>
    <w:p w14:paraId="0C7E0FFC" w14:textId="77777777" w:rsidR="000D1075" w:rsidRDefault="000D1075" w:rsidP="000D1075">
      <w:pPr>
        <w:pStyle w:val="Heading3"/>
      </w:pPr>
      <w:r>
        <w:t>PROFESSIONAL EXPERIENCE</w:t>
      </w:r>
      <w:r w:rsidRPr="00433ACA">
        <w:t xml:space="preserve">: </w:t>
      </w:r>
      <w:r>
        <w:t>MAJOR ASSIGNMENTS</w:t>
      </w:r>
      <w:r w:rsidRPr="00433ACA">
        <w:t>:</w:t>
      </w:r>
    </w:p>
    <w:tbl>
      <w:tblPr>
        <w:tblW w:w="8673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821"/>
        <w:gridCol w:w="6852"/>
      </w:tblGrid>
      <w:tr w:rsidR="003541E5" w:rsidRPr="00637E22" w14:paraId="7D6E508D" w14:textId="77777777" w:rsidTr="00B65A0B">
        <w:trPr>
          <w:trHeight w:val="328"/>
        </w:trPr>
        <w:tc>
          <w:tcPr>
            <w:tcW w:w="8673" w:type="dxa"/>
            <w:gridSpan w:val="2"/>
            <w:shd w:val="clear" w:color="auto" w:fill="00B0F0"/>
          </w:tcPr>
          <w:p w14:paraId="3341C6A4" w14:textId="77777777" w:rsidR="003541E5" w:rsidRPr="00C2492F" w:rsidRDefault="003541E5" w:rsidP="004C56EF">
            <w:pPr>
              <w:pStyle w:val="Heading2"/>
              <w:spacing w:line="276" w:lineRule="auto"/>
              <w:rPr>
                <w:rFonts w:ascii="Arial" w:hAnsi="Arial"/>
                <w:color w:val="FFFFFF"/>
                <w:sz w:val="20"/>
              </w:rPr>
            </w:pPr>
            <w:r>
              <w:rPr>
                <w:rFonts w:ascii="Arial" w:hAnsi="Arial"/>
                <w:color w:val="FFFFFF"/>
                <w:sz w:val="20"/>
              </w:rPr>
              <w:t>Dec</w:t>
            </w:r>
            <w:r w:rsidRPr="00A63BA7">
              <w:rPr>
                <w:rFonts w:ascii="Arial" w:hAnsi="Arial"/>
                <w:color w:val="FFFFFF"/>
                <w:sz w:val="20"/>
              </w:rPr>
              <w:t>’</w:t>
            </w:r>
            <w:r>
              <w:rPr>
                <w:rFonts w:ascii="Arial" w:hAnsi="Arial"/>
                <w:color w:val="FFFFFF"/>
                <w:sz w:val="20"/>
              </w:rPr>
              <w:t>2017</w:t>
            </w:r>
            <w:r w:rsidRPr="00A63BA7">
              <w:rPr>
                <w:rFonts w:ascii="Arial" w:hAnsi="Arial"/>
                <w:color w:val="FFFFFF"/>
                <w:sz w:val="20"/>
              </w:rPr>
              <w:t xml:space="preserve"> – </w:t>
            </w:r>
            <w:r>
              <w:rPr>
                <w:rFonts w:ascii="Arial" w:hAnsi="Arial"/>
                <w:color w:val="FFFFFF"/>
                <w:sz w:val="20"/>
              </w:rPr>
              <w:t>till date</w:t>
            </w:r>
          </w:p>
        </w:tc>
      </w:tr>
      <w:tr w:rsidR="003541E5" w:rsidRPr="00637E22" w14:paraId="348A7A2B" w14:textId="77777777" w:rsidTr="00B65A0B">
        <w:trPr>
          <w:trHeight w:val="332"/>
        </w:trPr>
        <w:tc>
          <w:tcPr>
            <w:tcW w:w="1821" w:type="dxa"/>
            <w:shd w:val="clear" w:color="auto" w:fill="C6D9F1" w:themeFill="text2" w:themeFillTint="33"/>
          </w:tcPr>
          <w:p w14:paraId="0C152AAF" w14:textId="77777777" w:rsidR="003541E5" w:rsidRPr="00C2492F" w:rsidRDefault="003541E5" w:rsidP="004C56EF">
            <w:pPr>
              <w:spacing w:line="276" w:lineRule="auto"/>
              <w:rPr>
                <w:rFonts w:ascii="Arial" w:hAnsi="Arial"/>
                <w:b/>
                <w:bCs/>
              </w:rPr>
            </w:pPr>
            <w:r w:rsidRPr="00C2492F">
              <w:rPr>
                <w:rFonts w:ascii="Arial" w:hAnsi="Arial"/>
                <w:b/>
                <w:bCs/>
              </w:rPr>
              <w:t>Project:</w:t>
            </w:r>
            <w:r w:rsidRPr="00C2492F">
              <w:rPr>
                <w:rFonts w:ascii="Arial" w:hAnsi="Arial"/>
                <w:b/>
                <w:bCs/>
              </w:rPr>
              <w:tab/>
            </w:r>
          </w:p>
        </w:tc>
        <w:tc>
          <w:tcPr>
            <w:tcW w:w="6852" w:type="dxa"/>
            <w:shd w:val="clear" w:color="auto" w:fill="C6D9F1" w:themeFill="text2" w:themeFillTint="33"/>
          </w:tcPr>
          <w:p w14:paraId="23133FFC" w14:textId="77777777" w:rsidR="003541E5" w:rsidRPr="00BC6464" w:rsidRDefault="003541E5" w:rsidP="004C56EF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541E5">
              <w:rPr>
                <w:rFonts w:ascii="Arial" w:hAnsi="Arial" w:cs="Arial"/>
                <w:b/>
                <w:bCs/>
                <w:color w:val="000000" w:themeColor="text1"/>
              </w:rPr>
              <w:t>Rundeck Automation</w:t>
            </w:r>
          </w:p>
        </w:tc>
      </w:tr>
      <w:tr w:rsidR="003541E5" w:rsidRPr="00637E22" w14:paraId="750A14B4" w14:textId="77777777" w:rsidTr="00B65A0B">
        <w:trPr>
          <w:trHeight w:val="310"/>
        </w:trPr>
        <w:tc>
          <w:tcPr>
            <w:tcW w:w="1821" w:type="dxa"/>
            <w:shd w:val="clear" w:color="auto" w:fill="C6D9F1" w:themeFill="text2" w:themeFillTint="33"/>
          </w:tcPr>
          <w:p w14:paraId="3F7D925F" w14:textId="77777777" w:rsidR="003541E5" w:rsidRPr="00C2492F" w:rsidRDefault="003541E5" w:rsidP="004C56EF">
            <w:pPr>
              <w:spacing w:line="276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Client</w:t>
            </w:r>
          </w:p>
        </w:tc>
        <w:tc>
          <w:tcPr>
            <w:tcW w:w="6852" w:type="dxa"/>
            <w:shd w:val="clear" w:color="auto" w:fill="C6D9F1" w:themeFill="text2" w:themeFillTint="33"/>
          </w:tcPr>
          <w:p w14:paraId="4F651CAE" w14:textId="77777777" w:rsidR="003541E5" w:rsidRPr="0032578F" w:rsidRDefault="003541E5" w:rsidP="004C56EF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32578F">
              <w:rPr>
                <w:rFonts w:ascii="Arial" w:hAnsi="Arial"/>
                <w:b/>
              </w:rPr>
              <w:t>Adtalem</w:t>
            </w:r>
          </w:p>
        </w:tc>
      </w:tr>
      <w:tr w:rsidR="003541E5" w:rsidRPr="00637E22" w14:paraId="055EB519" w14:textId="77777777" w:rsidTr="00B65A0B">
        <w:trPr>
          <w:trHeight w:val="387"/>
        </w:trPr>
        <w:tc>
          <w:tcPr>
            <w:tcW w:w="1821" w:type="dxa"/>
            <w:shd w:val="clear" w:color="auto" w:fill="C6D9F1" w:themeFill="text2" w:themeFillTint="33"/>
          </w:tcPr>
          <w:p w14:paraId="1EC920E6" w14:textId="77777777" w:rsidR="003541E5" w:rsidRPr="00C2492F" w:rsidRDefault="003541E5" w:rsidP="004C56EF">
            <w:pPr>
              <w:spacing w:line="276" w:lineRule="auto"/>
              <w:rPr>
                <w:rFonts w:ascii="Arial" w:hAnsi="Arial"/>
                <w:b/>
                <w:bCs/>
              </w:rPr>
            </w:pPr>
            <w:r w:rsidRPr="00C2492F">
              <w:rPr>
                <w:rFonts w:ascii="Arial" w:hAnsi="Arial"/>
                <w:b/>
                <w:bCs/>
              </w:rPr>
              <w:t>Environment:</w:t>
            </w:r>
            <w:r w:rsidRPr="00C2492F">
              <w:rPr>
                <w:rFonts w:ascii="Arial" w:hAnsi="Arial"/>
                <w:b/>
                <w:bCs/>
              </w:rPr>
              <w:tab/>
            </w:r>
          </w:p>
        </w:tc>
        <w:tc>
          <w:tcPr>
            <w:tcW w:w="6852" w:type="dxa"/>
            <w:shd w:val="clear" w:color="auto" w:fill="C6D9F1" w:themeFill="text2" w:themeFillTint="33"/>
          </w:tcPr>
          <w:p w14:paraId="24FFD36D" w14:textId="2ED1EB9C" w:rsidR="003541E5" w:rsidRPr="0032578F" w:rsidRDefault="003541E5" w:rsidP="004C56EF">
            <w:pPr>
              <w:spacing w:line="276" w:lineRule="auto"/>
              <w:rPr>
                <w:rFonts w:ascii="Arial" w:hAnsi="Arial"/>
                <w:b/>
                <w:bCs/>
              </w:rPr>
            </w:pPr>
            <w:r w:rsidRPr="0032578F">
              <w:rPr>
                <w:rFonts w:ascii="Arial" w:hAnsi="Arial"/>
                <w:b/>
                <w:bCs/>
              </w:rPr>
              <w:t xml:space="preserve">PyCharm, </w:t>
            </w:r>
            <w:r w:rsidR="000A672D">
              <w:rPr>
                <w:rFonts w:ascii="Arial" w:hAnsi="Arial"/>
                <w:b/>
                <w:bCs/>
              </w:rPr>
              <w:t xml:space="preserve">Python </w:t>
            </w:r>
            <w:r w:rsidRPr="0032578F">
              <w:rPr>
                <w:rFonts w:ascii="Arial" w:hAnsi="Arial"/>
                <w:b/>
                <w:bCs/>
              </w:rPr>
              <w:t>Boto3 SDK, AWS</w:t>
            </w:r>
            <w:r>
              <w:rPr>
                <w:rFonts w:ascii="Arial" w:hAnsi="Arial"/>
                <w:b/>
                <w:bCs/>
              </w:rPr>
              <w:t>, Rundeck, ELK</w:t>
            </w:r>
            <w:r w:rsidR="00625E7F">
              <w:rPr>
                <w:rFonts w:ascii="Arial" w:hAnsi="Arial"/>
                <w:b/>
                <w:bCs/>
              </w:rPr>
              <w:t>, Python</w:t>
            </w:r>
            <w:r w:rsidR="000A672D">
              <w:rPr>
                <w:rFonts w:ascii="Arial" w:hAnsi="Arial"/>
                <w:b/>
                <w:bCs/>
              </w:rPr>
              <w:t>, Jenkins</w:t>
            </w:r>
          </w:p>
        </w:tc>
      </w:tr>
      <w:tr w:rsidR="003541E5" w:rsidRPr="00637E22" w14:paraId="4B37818E" w14:textId="77777777" w:rsidTr="00B65A0B">
        <w:trPr>
          <w:trHeight w:val="397"/>
        </w:trPr>
        <w:tc>
          <w:tcPr>
            <w:tcW w:w="1821" w:type="dxa"/>
            <w:shd w:val="clear" w:color="auto" w:fill="C6D9F1" w:themeFill="text2" w:themeFillTint="33"/>
          </w:tcPr>
          <w:p w14:paraId="1D5631E9" w14:textId="77777777" w:rsidR="003541E5" w:rsidRPr="00C2492F" w:rsidRDefault="003541E5" w:rsidP="004C56EF">
            <w:pPr>
              <w:spacing w:line="276" w:lineRule="auto"/>
              <w:rPr>
                <w:rFonts w:ascii="Arial" w:hAnsi="Arial"/>
                <w:b/>
                <w:bCs/>
              </w:rPr>
            </w:pPr>
            <w:r w:rsidRPr="00C2492F">
              <w:rPr>
                <w:rFonts w:ascii="Arial" w:hAnsi="Arial"/>
                <w:b/>
                <w:bCs/>
              </w:rPr>
              <w:lastRenderedPageBreak/>
              <w:t>Role:</w:t>
            </w:r>
            <w:r w:rsidRPr="00C2492F">
              <w:rPr>
                <w:rFonts w:ascii="Arial" w:hAnsi="Arial"/>
                <w:b/>
                <w:bCs/>
              </w:rPr>
              <w:tab/>
            </w:r>
            <w:r w:rsidRPr="00C2492F">
              <w:rPr>
                <w:rFonts w:ascii="Arial" w:hAnsi="Arial"/>
                <w:b/>
                <w:bCs/>
              </w:rPr>
              <w:tab/>
            </w:r>
          </w:p>
        </w:tc>
        <w:tc>
          <w:tcPr>
            <w:tcW w:w="6852" w:type="dxa"/>
            <w:shd w:val="clear" w:color="auto" w:fill="C6D9F1" w:themeFill="text2" w:themeFillTint="33"/>
          </w:tcPr>
          <w:p w14:paraId="0EC58978" w14:textId="77777777" w:rsidR="003541E5" w:rsidRPr="0032578F" w:rsidRDefault="003541E5" w:rsidP="004C56EF">
            <w:pPr>
              <w:spacing w:line="276" w:lineRule="auto"/>
              <w:rPr>
                <w:rFonts w:ascii="Arial" w:hAnsi="Arial"/>
                <w:b/>
                <w:bCs/>
              </w:rPr>
            </w:pPr>
            <w:r w:rsidRPr="0032578F">
              <w:rPr>
                <w:rFonts w:ascii="Arial" w:hAnsi="Arial"/>
                <w:b/>
              </w:rPr>
              <w:t>Automation Engineer</w:t>
            </w:r>
          </w:p>
        </w:tc>
      </w:tr>
    </w:tbl>
    <w:p w14:paraId="005AB797" w14:textId="77777777" w:rsidR="003541E5" w:rsidRDefault="003541E5" w:rsidP="003541E5"/>
    <w:p w14:paraId="674633A5" w14:textId="77777777" w:rsidR="00840ADA" w:rsidRDefault="00840ADA" w:rsidP="00062E26">
      <w:pPr>
        <w:spacing w:line="276" w:lineRule="auto"/>
        <w:jc w:val="both"/>
        <w:rPr>
          <w:rFonts w:ascii="Arial" w:hAnsi="Arial"/>
          <w:b/>
        </w:rPr>
      </w:pPr>
    </w:p>
    <w:p w14:paraId="0B383F33" w14:textId="77777777" w:rsidR="00840ADA" w:rsidRDefault="00840ADA" w:rsidP="00062E26">
      <w:pPr>
        <w:spacing w:line="276" w:lineRule="auto"/>
        <w:jc w:val="both"/>
        <w:rPr>
          <w:rFonts w:ascii="Arial" w:hAnsi="Arial"/>
          <w:b/>
        </w:rPr>
      </w:pPr>
    </w:p>
    <w:p w14:paraId="07DD3D7B" w14:textId="77777777" w:rsidR="00840ADA" w:rsidRDefault="00840ADA" w:rsidP="00062E26">
      <w:pPr>
        <w:spacing w:line="276" w:lineRule="auto"/>
        <w:jc w:val="both"/>
        <w:rPr>
          <w:rFonts w:ascii="Arial" w:hAnsi="Arial"/>
          <w:b/>
        </w:rPr>
      </w:pPr>
    </w:p>
    <w:p w14:paraId="65921559" w14:textId="77777777" w:rsidR="003541E5" w:rsidRPr="0032578F" w:rsidRDefault="003541E5" w:rsidP="00062E26">
      <w:pPr>
        <w:spacing w:line="276" w:lineRule="auto"/>
        <w:jc w:val="both"/>
        <w:rPr>
          <w:rFonts w:ascii="Arial" w:hAnsi="Arial"/>
          <w:b/>
        </w:rPr>
      </w:pPr>
      <w:r w:rsidRPr="0032578F">
        <w:rPr>
          <w:rFonts w:ascii="Arial" w:hAnsi="Arial"/>
          <w:b/>
        </w:rPr>
        <w:t>Brief description of the project:</w:t>
      </w:r>
    </w:p>
    <w:p w14:paraId="3049F42A" w14:textId="77777777" w:rsidR="003541E5" w:rsidRPr="0032578F" w:rsidRDefault="003541E5" w:rsidP="00062E26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Adtalem Rundeck</w:t>
      </w:r>
      <w:r w:rsidRPr="0032578F">
        <w:rPr>
          <w:rFonts w:ascii="Arial" w:hAnsi="Arial"/>
        </w:rPr>
        <w:t xml:space="preserve"> Automation task which involves building a R</w:t>
      </w:r>
      <w:r>
        <w:rPr>
          <w:rFonts w:ascii="Arial" w:hAnsi="Arial"/>
        </w:rPr>
        <w:t xml:space="preserve">undeck platform </w:t>
      </w:r>
      <w:r w:rsidRPr="0032578F">
        <w:rPr>
          <w:rFonts w:ascii="Arial" w:hAnsi="Arial"/>
        </w:rPr>
        <w:t>in client(Adtalem) environment and doing automation tasks on AWS (Amazon Web Services) using python and boto3 SDK.</w:t>
      </w:r>
    </w:p>
    <w:p w14:paraId="2028BA43" w14:textId="77777777" w:rsidR="003541E5" w:rsidRPr="0032578F" w:rsidRDefault="003541E5" w:rsidP="00062E26">
      <w:pPr>
        <w:spacing w:line="276" w:lineRule="auto"/>
        <w:rPr>
          <w:rFonts w:ascii="Arial" w:eastAsia="Arial" w:hAnsi="Arial" w:cs="Arial"/>
        </w:rPr>
      </w:pPr>
    </w:p>
    <w:p w14:paraId="3207922D" w14:textId="77777777" w:rsidR="00407171" w:rsidRDefault="00407171" w:rsidP="00062E26">
      <w:pPr>
        <w:spacing w:line="276" w:lineRule="auto"/>
        <w:rPr>
          <w:rFonts w:ascii="Arial" w:hAnsi="Arial"/>
          <w:b/>
        </w:rPr>
      </w:pPr>
    </w:p>
    <w:p w14:paraId="557E6F5C" w14:textId="77777777" w:rsidR="003541E5" w:rsidRPr="0032578F" w:rsidRDefault="003541E5" w:rsidP="00062E26">
      <w:pPr>
        <w:spacing w:line="276" w:lineRule="auto"/>
        <w:rPr>
          <w:rFonts w:ascii="Arial" w:hAnsi="Arial"/>
          <w:b/>
        </w:rPr>
      </w:pPr>
      <w:r w:rsidRPr="0032578F">
        <w:rPr>
          <w:rFonts w:ascii="Arial" w:hAnsi="Arial"/>
          <w:b/>
        </w:rPr>
        <w:t>Responsible for:</w:t>
      </w:r>
    </w:p>
    <w:p w14:paraId="0E9935B0" w14:textId="3B9FD31A" w:rsidR="003541E5" w:rsidRDefault="00407171" w:rsidP="00062E26">
      <w:pPr>
        <w:pStyle w:val="ListParagraph"/>
        <w:numPr>
          <w:ilvl w:val="0"/>
          <w:numId w:val="3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Worked on</w:t>
      </w:r>
      <w:r w:rsidR="003541E5">
        <w:rPr>
          <w:rFonts w:ascii="Arial" w:hAnsi="Arial" w:cs="Arial"/>
        </w:rPr>
        <w:t xml:space="preserve"> python code to delete EBS volumes in AWS.</w:t>
      </w:r>
    </w:p>
    <w:p w14:paraId="4F36DAE4" w14:textId="177099BF" w:rsidR="00F02B7B" w:rsidRPr="00F02B7B" w:rsidRDefault="00F02B7B" w:rsidP="00F02B7B">
      <w:pPr>
        <w:pStyle w:val="ListParagraph"/>
        <w:numPr>
          <w:ilvl w:val="0"/>
          <w:numId w:val="33"/>
        </w:numPr>
        <w:spacing w:line="276" w:lineRule="auto"/>
      </w:pPr>
      <w:r>
        <w:rPr>
          <w:rFonts w:ascii="Arial" w:hAnsi="Arial" w:cs="Arial"/>
          <w:szCs w:val="22"/>
        </w:rPr>
        <w:t xml:space="preserve">Developing </w:t>
      </w:r>
      <w:r>
        <w:rPr>
          <w:rFonts w:ascii="Arial" w:hAnsi="Arial" w:cs="Arial"/>
          <w:szCs w:val="22"/>
        </w:rPr>
        <w:t xml:space="preserve">Jenkins pipeline to </w:t>
      </w:r>
      <w:r>
        <w:rPr>
          <w:rFonts w:ascii="Arial" w:hAnsi="Arial" w:cs="Arial"/>
          <w:szCs w:val="22"/>
        </w:rPr>
        <w:t>automate day two tasks and automate web-application deployments.</w:t>
      </w:r>
    </w:p>
    <w:p w14:paraId="26AD6965" w14:textId="511996AE" w:rsidR="003541E5" w:rsidRDefault="00407171" w:rsidP="00062E26">
      <w:pPr>
        <w:pStyle w:val="ListParagraph"/>
        <w:numPr>
          <w:ilvl w:val="0"/>
          <w:numId w:val="3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Worked on </w:t>
      </w:r>
      <w:r w:rsidR="003541E5">
        <w:rPr>
          <w:rFonts w:ascii="Arial" w:hAnsi="Arial" w:cs="Arial"/>
        </w:rPr>
        <w:t xml:space="preserve">python code to delete AMI </w:t>
      </w:r>
      <w:r w:rsidR="003541E5" w:rsidRPr="0032578F">
        <w:rPr>
          <w:rFonts w:ascii="Arial" w:hAnsi="Arial" w:cs="Arial"/>
        </w:rPr>
        <w:t xml:space="preserve">(Amazon Machine </w:t>
      </w:r>
      <w:r w:rsidR="003541E5">
        <w:rPr>
          <w:rFonts w:ascii="Arial" w:hAnsi="Arial" w:cs="Arial"/>
        </w:rPr>
        <w:t>Image)</w:t>
      </w:r>
      <w:r w:rsidR="003541E5" w:rsidRPr="0032578F">
        <w:rPr>
          <w:rFonts w:ascii="Arial" w:hAnsi="Arial" w:cs="Arial"/>
        </w:rPr>
        <w:t xml:space="preserve"> and related snapshots</w:t>
      </w:r>
      <w:r w:rsidR="003541E5" w:rsidRPr="003541E5">
        <w:rPr>
          <w:rFonts w:ascii="Arial" w:hAnsi="Arial" w:cs="Arial"/>
        </w:rPr>
        <w:t xml:space="preserve"> </w:t>
      </w:r>
      <w:r w:rsidR="003541E5">
        <w:rPr>
          <w:rFonts w:ascii="Arial" w:hAnsi="Arial" w:cs="Arial"/>
        </w:rPr>
        <w:t>in AWS</w:t>
      </w:r>
      <w:r w:rsidR="003541E5">
        <w:rPr>
          <w:rFonts w:ascii="Arial" w:hAnsi="Arial" w:cs="Arial"/>
        </w:rPr>
        <w:t>.</w:t>
      </w:r>
    </w:p>
    <w:p w14:paraId="25310CE1" w14:textId="4EDDD126" w:rsidR="003541E5" w:rsidRDefault="00407171" w:rsidP="00062E26">
      <w:pPr>
        <w:pStyle w:val="ListParagraph"/>
        <w:numPr>
          <w:ilvl w:val="0"/>
          <w:numId w:val="3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Worked on</w:t>
      </w:r>
      <w:r w:rsidR="003541E5">
        <w:rPr>
          <w:rFonts w:ascii="Arial" w:hAnsi="Arial" w:cs="Arial"/>
        </w:rPr>
        <w:t xml:space="preserve"> python code to get inventory details </w:t>
      </w:r>
      <w:r w:rsidR="00062E26">
        <w:rPr>
          <w:rFonts w:ascii="Arial" w:hAnsi="Arial" w:cs="Arial"/>
        </w:rPr>
        <w:t>(EC2</w:t>
      </w:r>
      <w:r w:rsidR="003541E5">
        <w:rPr>
          <w:rFonts w:ascii="Arial" w:hAnsi="Arial" w:cs="Arial"/>
        </w:rPr>
        <w:t>,</w:t>
      </w:r>
      <w:r w:rsidR="00062E26">
        <w:rPr>
          <w:rFonts w:ascii="Arial" w:hAnsi="Arial" w:cs="Arial"/>
        </w:rPr>
        <w:t xml:space="preserve"> </w:t>
      </w:r>
      <w:r w:rsidR="003541E5">
        <w:rPr>
          <w:rFonts w:ascii="Arial" w:hAnsi="Arial" w:cs="Arial"/>
        </w:rPr>
        <w:t>IAM,</w:t>
      </w:r>
      <w:r w:rsidR="00062E26">
        <w:rPr>
          <w:rFonts w:ascii="Arial" w:hAnsi="Arial" w:cs="Arial"/>
        </w:rPr>
        <w:t xml:space="preserve"> </w:t>
      </w:r>
      <w:r w:rsidR="003541E5">
        <w:rPr>
          <w:rFonts w:ascii="Arial" w:hAnsi="Arial" w:cs="Arial"/>
        </w:rPr>
        <w:t>RDS,</w:t>
      </w:r>
      <w:r w:rsidR="00062E26">
        <w:rPr>
          <w:rFonts w:ascii="Arial" w:hAnsi="Arial" w:cs="Arial"/>
        </w:rPr>
        <w:t xml:space="preserve"> </w:t>
      </w:r>
      <w:r w:rsidR="003541E5">
        <w:rPr>
          <w:rFonts w:ascii="Arial" w:hAnsi="Arial" w:cs="Arial"/>
        </w:rPr>
        <w:t xml:space="preserve">Cloudwatch etc.) </w:t>
      </w:r>
      <w:r w:rsidR="003541E5">
        <w:rPr>
          <w:rFonts w:ascii="Arial" w:hAnsi="Arial" w:cs="Arial"/>
        </w:rPr>
        <w:t>in AWS</w:t>
      </w:r>
      <w:r w:rsidR="003541E5">
        <w:rPr>
          <w:rFonts w:ascii="Arial" w:hAnsi="Arial" w:cs="Arial"/>
        </w:rPr>
        <w:t>.</w:t>
      </w:r>
    </w:p>
    <w:p w14:paraId="5E84DE2B" w14:textId="3DCDAFCF" w:rsidR="003541E5" w:rsidRPr="003541E5" w:rsidRDefault="003541E5" w:rsidP="00062E26">
      <w:pPr>
        <w:pStyle w:val="ListParagraph"/>
        <w:numPr>
          <w:ilvl w:val="0"/>
          <w:numId w:val="3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Worked on AWS to </w:t>
      </w:r>
      <w:r w:rsidRPr="0032578F">
        <w:rPr>
          <w:rFonts w:ascii="Arial" w:hAnsi="Arial" w:cs="Arial"/>
        </w:rPr>
        <w:t>creating a EC2 Machine, restart EC2 machine</w:t>
      </w:r>
      <w:r>
        <w:rPr>
          <w:rFonts w:ascii="Arial" w:hAnsi="Arial" w:cs="Arial"/>
        </w:rPr>
        <w:t xml:space="preserve"> from python code.</w:t>
      </w:r>
    </w:p>
    <w:p w14:paraId="6781471D" w14:textId="3EF8477F" w:rsidR="003541E5" w:rsidRPr="00062E26" w:rsidRDefault="003541E5" w:rsidP="00062E26">
      <w:pPr>
        <w:pStyle w:val="ListParagraph"/>
        <w:numPr>
          <w:ilvl w:val="0"/>
          <w:numId w:val="33"/>
        </w:numPr>
        <w:spacing w:line="276" w:lineRule="auto"/>
      </w:pPr>
      <w:r w:rsidRPr="003541E5">
        <w:rPr>
          <w:rFonts w:ascii="Arial" w:hAnsi="Arial" w:cs="Arial"/>
        </w:rPr>
        <w:t>Worked on ELK (</w:t>
      </w:r>
      <w:r w:rsidR="00062E26">
        <w:rPr>
          <w:rFonts w:ascii="Arial" w:hAnsi="Arial" w:cs="Arial"/>
        </w:rPr>
        <w:t>Elastic</w:t>
      </w:r>
      <w:r w:rsidR="00062E26" w:rsidRPr="003541E5">
        <w:rPr>
          <w:rFonts w:ascii="Arial" w:hAnsi="Arial" w:cs="Arial"/>
        </w:rPr>
        <w:t>search</w:t>
      </w:r>
      <w:r w:rsidRPr="003541E5">
        <w:rPr>
          <w:rFonts w:ascii="Arial" w:hAnsi="Arial" w:cs="Arial"/>
        </w:rPr>
        <w:t xml:space="preserve"> Logstash Kibana) to create dashboard for getting the AWS reports, tomcat and MySQL logs report to Kibana dashboard</w:t>
      </w:r>
      <w:r w:rsidR="00062E26">
        <w:rPr>
          <w:rFonts w:ascii="Arial" w:hAnsi="Arial" w:cs="Arial"/>
        </w:rPr>
        <w:t>.</w:t>
      </w:r>
    </w:p>
    <w:p w14:paraId="6981ADBB" w14:textId="77777777" w:rsidR="00062E26" w:rsidRPr="003541E5" w:rsidRDefault="00062E26" w:rsidP="00062E26">
      <w:pPr>
        <w:pStyle w:val="ListParagraph"/>
      </w:pPr>
    </w:p>
    <w:p w14:paraId="5B37F170" w14:textId="77777777" w:rsidR="000D1075" w:rsidRDefault="000D1075" w:rsidP="000D1075"/>
    <w:tbl>
      <w:tblPr>
        <w:tblW w:w="8809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850"/>
        <w:gridCol w:w="6959"/>
      </w:tblGrid>
      <w:tr w:rsidR="000D1075" w:rsidRPr="00637E22" w14:paraId="1A36ACC3" w14:textId="77777777" w:rsidTr="00062E26">
        <w:trPr>
          <w:trHeight w:val="272"/>
        </w:trPr>
        <w:tc>
          <w:tcPr>
            <w:tcW w:w="8808" w:type="dxa"/>
            <w:gridSpan w:val="2"/>
            <w:shd w:val="clear" w:color="auto" w:fill="00B0F0"/>
          </w:tcPr>
          <w:p w14:paraId="0C364D0D" w14:textId="38633A58" w:rsidR="000D1075" w:rsidRPr="00C2492F" w:rsidRDefault="0019332D" w:rsidP="004C56EF">
            <w:pPr>
              <w:pStyle w:val="Heading2"/>
              <w:spacing w:line="276" w:lineRule="auto"/>
              <w:rPr>
                <w:rFonts w:ascii="Arial" w:hAnsi="Arial"/>
                <w:color w:val="FFFFFF"/>
                <w:sz w:val="20"/>
              </w:rPr>
            </w:pPr>
            <w:r>
              <w:rPr>
                <w:rFonts w:ascii="Arial" w:hAnsi="Arial"/>
                <w:color w:val="FFFFFF"/>
                <w:sz w:val="20"/>
              </w:rPr>
              <w:t>Feb</w:t>
            </w:r>
            <w:r w:rsidR="000D1075" w:rsidRPr="00D8168C">
              <w:rPr>
                <w:rFonts w:ascii="Arial" w:hAnsi="Arial"/>
                <w:color w:val="FFFFFF"/>
                <w:sz w:val="20"/>
              </w:rPr>
              <w:t>’</w:t>
            </w:r>
            <w:r w:rsidR="00E43F56">
              <w:rPr>
                <w:rFonts w:ascii="Arial" w:hAnsi="Arial"/>
                <w:color w:val="FFFFFF"/>
                <w:sz w:val="20"/>
              </w:rPr>
              <w:t>2017</w:t>
            </w:r>
            <w:r w:rsidR="000D1075" w:rsidRPr="00D8168C">
              <w:rPr>
                <w:rFonts w:ascii="Arial" w:hAnsi="Arial"/>
                <w:color w:val="FFFFFF"/>
                <w:sz w:val="20"/>
              </w:rPr>
              <w:t xml:space="preserve">– </w:t>
            </w:r>
            <w:r w:rsidR="00BC6464">
              <w:rPr>
                <w:rFonts w:ascii="Arial" w:hAnsi="Arial"/>
                <w:color w:val="FFFFFF"/>
                <w:sz w:val="20"/>
              </w:rPr>
              <w:t>Nov’2017</w:t>
            </w:r>
          </w:p>
        </w:tc>
      </w:tr>
      <w:tr w:rsidR="000D1075" w:rsidRPr="00637E22" w14:paraId="759BE44B" w14:textId="77777777" w:rsidTr="00062E26">
        <w:trPr>
          <w:trHeight w:val="290"/>
        </w:trPr>
        <w:tc>
          <w:tcPr>
            <w:tcW w:w="1850" w:type="dxa"/>
            <w:shd w:val="clear" w:color="auto" w:fill="C6D9F1" w:themeFill="text2" w:themeFillTint="33"/>
          </w:tcPr>
          <w:p w14:paraId="3E8E81CB" w14:textId="77777777" w:rsidR="000D1075" w:rsidRPr="00104CA2" w:rsidRDefault="000D1075" w:rsidP="004C56EF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04CA2">
              <w:rPr>
                <w:rFonts w:ascii="Arial" w:hAnsi="Arial" w:cs="Arial"/>
                <w:b/>
                <w:bCs/>
              </w:rPr>
              <w:t>Project:</w:t>
            </w:r>
            <w:r w:rsidRPr="00104CA2">
              <w:rPr>
                <w:rFonts w:ascii="Arial" w:hAnsi="Arial" w:cs="Arial"/>
                <w:b/>
                <w:bCs/>
              </w:rPr>
              <w:tab/>
            </w:r>
          </w:p>
        </w:tc>
        <w:tc>
          <w:tcPr>
            <w:tcW w:w="6959" w:type="dxa"/>
            <w:shd w:val="clear" w:color="auto" w:fill="C6D9F1" w:themeFill="text2" w:themeFillTint="33"/>
          </w:tcPr>
          <w:p w14:paraId="7C161120" w14:textId="77777777" w:rsidR="000D1075" w:rsidRPr="00104CA2" w:rsidRDefault="008E5797" w:rsidP="004C56EF">
            <w:pPr>
              <w:spacing w:line="276" w:lineRule="auto"/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Cloud-COE(Internal)</w:t>
            </w:r>
          </w:p>
        </w:tc>
      </w:tr>
      <w:tr w:rsidR="000D1075" w:rsidRPr="00637E22" w14:paraId="69F62A04" w14:textId="77777777" w:rsidTr="00062E26">
        <w:trPr>
          <w:trHeight w:val="272"/>
        </w:trPr>
        <w:tc>
          <w:tcPr>
            <w:tcW w:w="1850" w:type="dxa"/>
            <w:shd w:val="clear" w:color="auto" w:fill="C6D9F1" w:themeFill="text2" w:themeFillTint="33"/>
          </w:tcPr>
          <w:p w14:paraId="78921232" w14:textId="77777777" w:rsidR="000D1075" w:rsidRPr="00C2492F" w:rsidRDefault="000D1075" w:rsidP="004C56EF">
            <w:pPr>
              <w:spacing w:line="276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Client</w:t>
            </w:r>
          </w:p>
        </w:tc>
        <w:tc>
          <w:tcPr>
            <w:tcW w:w="6959" w:type="dxa"/>
            <w:shd w:val="clear" w:color="auto" w:fill="C6D9F1" w:themeFill="text2" w:themeFillTint="33"/>
          </w:tcPr>
          <w:p w14:paraId="16D0F93C" w14:textId="77777777" w:rsidR="000D1075" w:rsidRPr="0032578F" w:rsidRDefault="008E5797" w:rsidP="004C56EF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32578F">
              <w:rPr>
                <w:rFonts w:ascii="Arial" w:hAnsi="Arial" w:cs="Arial"/>
                <w:b/>
                <w:bCs/>
              </w:rPr>
              <w:t>Capgemini</w:t>
            </w:r>
          </w:p>
        </w:tc>
      </w:tr>
      <w:tr w:rsidR="00062E26" w:rsidRPr="00637E22" w14:paraId="2E7C551B" w14:textId="77777777" w:rsidTr="00062E26">
        <w:trPr>
          <w:trHeight w:val="272"/>
        </w:trPr>
        <w:tc>
          <w:tcPr>
            <w:tcW w:w="1850" w:type="dxa"/>
            <w:shd w:val="clear" w:color="auto" w:fill="C6D9F1" w:themeFill="text2" w:themeFillTint="33"/>
          </w:tcPr>
          <w:p w14:paraId="23B6D6A3" w14:textId="77777777" w:rsidR="00062E26" w:rsidRPr="00C2492F" w:rsidRDefault="00062E26" w:rsidP="004C56EF">
            <w:pPr>
              <w:spacing w:line="276" w:lineRule="auto"/>
              <w:rPr>
                <w:rFonts w:ascii="Arial" w:hAnsi="Arial"/>
                <w:b/>
                <w:bCs/>
              </w:rPr>
            </w:pPr>
            <w:r w:rsidRPr="00C2492F">
              <w:rPr>
                <w:rFonts w:ascii="Arial" w:hAnsi="Arial"/>
                <w:b/>
                <w:bCs/>
              </w:rPr>
              <w:t>Environment:</w:t>
            </w:r>
            <w:r w:rsidRPr="00C2492F">
              <w:rPr>
                <w:rFonts w:ascii="Arial" w:hAnsi="Arial"/>
                <w:b/>
                <w:bCs/>
              </w:rPr>
              <w:tab/>
            </w:r>
          </w:p>
        </w:tc>
        <w:tc>
          <w:tcPr>
            <w:tcW w:w="6959" w:type="dxa"/>
            <w:shd w:val="clear" w:color="auto" w:fill="C6D9F1" w:themeFill="text2" w:themeFillTint="33"/>
          </w:tcPr>
          <w:p w14:paraId="3854F65E" w14:textId="418BC7AE" w:rsidR="00062E26" w:rsidRPr="0032578F" w:rsidRDefault="00062E26" w:rsidP="004C56EF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04CA2">
              <w:rPr>
                <w:rFonts w:ascii="Arial" w:hAnsi="Arial" w:cs="Arial"/>
                <w:b/>
              </w:rPr>
              <w:t>Jenkins, GIT</w:t>
            </w:r>
            <w:r>
              <w:rPr>
                <w:rFonts w:ascii="Arial" w:hAnsi="Arial" w:cs="Arial"/>
                <w:b/>
              </w:rPr>
              <w:t>, Rundeck</w:t>
            </w:r>
            <w:r w:rsidR="004C56EF">
              <w:rPr>
                <w:rFonts w:ascii="Arial" w:hAnsi="Arial" w:cs="Arial"/>
                <w:b/>
              </w:rPr>
              <w:t>, AWS</w:t>
            </w:r>
          </w:p>
        </w:tc>
      </w:tr>
      <w:tr w:rsidR="00062E26" w:rsidRPr="00637E22" w14:paraId="38612CCE" w14:textId="77777777" w:rsidTr="00062E26">
        <w:trPr>
          <w:trHeight w:val="290"/>
        </w:trPr>
        <w:tc>
          <w:tcPr>
            <w:tcW w:w="1850" w:type="dxa"/>
            <w:shd w:val="clear" w:color="auto" w:fill="C6D9F1" w:themeFill="text2" w:themeFillTint="33"/>
          </w:tcPr>
          <w:p w14:paraId="72D9C84B" w14:textId="77777777" w:rsidR="00062E26" w:rsidRPr="00C2492F" w:rsidRDefault="00062E26" w:rsidP="004C56EF">
            <w:pPr>
              <w:spacing w:line="276" w:lineRule="auto"/>
              <w:rPr>
                <w:rFonts w:ascii="Arial" w:hAnsi="Arial"/>
                <w:b/>
                <w:bCs/>
              </w:rPr>
            </w:pPr>
            <w:r w:rsidRPr="00C2492F">
              <w:rPr>
                <w:rFonts w:ascii="Arial" w:hAnsi="Arial"/>
                <w:b/>
                <w:bCs/>
              </w:rPr>
              <w:t>Role:</w:t>
            </w:r>
            <w:r w:rsidRPr="00C2492F">
              <w:rPr>
                <w:rFonts w:ascii="Arial" w:hAnsi="Arial"/>
                <w:b/>
                <w:bCs/>
              </w:rPr>
              <w:tab/>
            </w:r>
            <w:r w:rsidRPr="00C2492F">
              <w:rPr>
                <w:rFonts w:ascii="Arial" w:hAnsi="Arial"/>
                <w:b/>
                <w:bCs/>
              </w:rPr>
              <w:tab/>
            </w:r>
          </w:p>
        </w:tc>
        <w:tc>
          <w:tcPr>
            <w:tcW w:w="6959" w:type="dxa"/>
            <w:shd w:val="clear" w:color="auto" w:fill="C6D9F1" w:themeFill="text2" w:themeFillTint="33"/>
          </w:tcPr>
          <w:p w14:paraId="27E5DD22" w14:textId="32C0D578" w:rsidR="00062E26" w:rsidRPr="0032578F" w:rsidRDefault="00062E26" w:rsidP="004C56EF">
            <w:pPr>
              <w:spacing w:line="276" w:lineRule="auto"/>
              <w:rPr>
                <w:rFonts w:ascii="Arial" w:hAnsi="Arial"/>
                <w:b/>
                <w:bCs/>
              </w:rPr>
            </w:pPr>
            <w:r w:rsidRPr="0032578F">
              <w:rPr>
                <w:rFonts w:ascii="Arial" w:hAnsi="Arial"/>
                <w:b/>
              </w:rPr>
              <w:t>Analyst/Software</w:t>
            </w:r>
            <w:r w:rsidR="00A0500B">
              <w:rPr>
                <w:rFonts w:ascii="Arial" w:hAnsi="Arial"/>
                <w:b/>
              </w:rPr>
              <w:t xml:space="preserve"> |</w:t>
            </w:r>
            <w:r w:rsidRPr="0032578F">
              <w:rPr>
                <w:rFonts w:ascii="Arial" w:hAnsi="Arial"/>
                <w:b/>
              </w:rPr>
              <w:t xml:space="preserve"> </w:t>
            </w:r>
            <w:r w:rsidR="00A0500B">
              <w:rPr>
                <w:rFonts w:ascii="Arial" w:hAnsi="Arial"/>
                <w:b/>
              </w:rPr>
              <w:t xml:space="preserve">DevOps </w:t>
            </w:r>
            <w:r w:rsidRPr="0032578F">
              <w:rPr>
                <w:rFonts w:ascii="Arial" w:hAnsi="Arial"/>
                <w:b/>
              </w:rPr>
              <w:t>Engineer</w:t>
            </w:r>
          </w:p>
        </w:tc>
      </w:tr>
    </w:tbl>
    <w:p w14:paraId="0300B14F" w14:textId="77777777" w:rsidR="000D1075" w:rsidRDefault="000D1075" w:rsidP="000D1075">
      <w:pPr>
        <w:jc w:val="both"/>
        <w:rPr>
          <w:rFonts w:ascii="Arial" w:hAnsi="Arial"/>
          <w:b/>
        </w:rPr>
      </w:pPr>
    </w:p>
    <w:p w14:paraId="4C9EC857" w14:textId="77777777" w:rsidR="000D1075" w:rsidRPr="00407171" w:rsidRDefault="000D1075" w:rsidP="000D1075">
      <w:pPr>
        <w:jc w:val="both"/>
        <w:rPr>
          <w:rFonts w:ascii="Arial" w:hAnsi="Arial"/>
          <w:b/>
        </w:rPr>
      </w:pPr>
    </w:p>
    <w:p w14:paraId="027884A2" w14:textId="77777777" w:rsidR="00790BD1" w:rsidRPr="00407171" w:rsidRDefault="000D1075" w:rsidP="00CB260A">
      <w:pPr>
        <w:jc w:val="both"/>
        <w:rPr>
          <w:rFonts w:ascii="Arial" w:hAnsi="Arial"/>
          <w:b/>
        </w:rPr>
      </w:pPr>
      <w:r w:rsidRPr="00407171">
        <w:rPr>
          <w:rFonts w:ascii="Arial" w:hAnsi="Arial"/>
          <w:b/>
        </w:rPr>
        <w:t>Brief description of the project:</w:t>
      </w:r>
    </w:p>
    <w:p w14:paraId="59E607A1" w14:textId="25086B17" w:rsidR="00790BD1" w:rsidRPr="0032578F" w:rsidRDefault="008E5797" w:rsidP="00790BD1">
      <w:pPr>
        <w:rPr>
          <w:rFonts w:ascii="Arial" w:hAnsi="Arial" w:cs="Arial"/>
          <w:b/>
          <w:szCs w:val="22"/>
        </w:rPr>
      </w:pPr>
      <w:r w:rsidRPr="0032578F">
        <w:rPr>
          <w:rFonts w:ascii="Arial" w:hAnsi="Arial" w:cs="Arial"/>
          <w:color w:val="000000"/>
          <w:szCs w:val="22"/>
        </w:rPr>
        <w:t>Capgemini internal solutions which involve exploring of cloud technologies and services. </w:t>
      </w:r>
    </w:p>
    <w:p w14:paraId="68BF95CF" w14:textId="77777777" w:rsidR="00790BD1" w:rsidRPr="00407171" w:rsidRDefault="00790BD1" w:rsidP="00790BD1">
      <w:pPr>
        <w:rPr>
          <w:rFonts w:ascii="Arial" w:hAnsi="Arial" w:cs="Arial"/>
        </w:rPr>
      </w:pPr>
    </w:p>
    <w:p w14:paraId="2601260D" w14:textId="151D7B52" w:rsidR="00BC6464" w:rsidRPr="00407171" w:rsidRDefault="000D1075" w:rsidP="00062E26">
      <w:pPr>
        <w:spacing w:line="276" w:lineRule="auto"/>
        <w:rPr>
          <w:rFonts w:ascii="Arial" w:hAnsi="Arial" w:cs="Arial"/>
          <w:b/>
        </w:rPr>
      </w:pPr>
      <w:r w:rsidRPr="00407171">
        <w:rPr>
          <w:rFonts w:ascii="Arial" w:hAnsi="Arial" w:cs="Arial"/>
          <w:b/>
        </w:rPr>
        <w:t>Responsible for:</w:t>
      </w:r>
    </w:p>
    <w:p w14:paraId="5BD23FC5" w14:textId="77777777" w:rsidR="008E5797" w:rsidRDefault="008E5797" w:rsidP="00062E26">
      <w:pPr>
        <w:numPr>
          <w:ilvl w:val="0"/>
          <w:numId w:val="32"/>
        </w:numPr>
        <w:spacing w:line="276" w:lineRule="auto"/>
        <w:rPr>
          <w:rFonts w:ascii="Arial" w:hAnsi="Arial" w:cs="Arial"/>
          <w:szCs w:val="22"/>
        </w:rPr>
      </w:pPr>
      <w:r w:rsidRPr="0032578F">
        <w:rPr>
          <w:rFonts w:ascii="Arial" w:hAnsi="Arial" w:cs="Arial"/>
          <w:szCs w:val="22"/>
        </w:rPr>
        <w:t>Worked on Aws cloud like creating virtual machines (EC2) in the cloud.</w:t>
      </w:r>
    </w:p>
    <w:p w14:paraId="744571A9" w14:textId="03E4DB52" w:rsidR="009D6109" w:rsidRDefault="009D6109" w:rsidP="00062E26">
      <w:pPr>
        <w:numPr>
          <w:ilvl w:val="0"/>
          <w:numId w:val="32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Good knowledge on VMWARE products (vCenter, ESXI)</w:t>
      </w:r>
    </w:p>
    <w:p w14:paraId="27265057" w14:textId="623B4F8F" w:rsidR="009D6109" w:rsidRDefault="009D6109" w:rsidP="00062E26">
      <w:pPr>
        <w:numPr>
          <w:ilvl w:val="0"/>
          <w:numId w:val="32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Unix scripting for automation.</w:t>
      </w:r>
    </w:p>
    <w:p w14:paraId="50AE18D7" w14:textId="41FBCF1D" w:rsidR="009D6109" w:rsidRPr="0032578F" w:rsidRDefault="009D6109" w:rsidP="00062E26">
      <w:pPr>
        <w:numPr>
          <w:ilvl w:val="0"/>
          <w:numId w:val="32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Good knowledge on VRO and VRA.</w:t>
      </w:r>
    </w:p>
    <w:p w14:paraId="46E266AB" w14:textId="58DDD12A" w:rsidR="00E2359B" w:rsidRPr="0032578F" w:rsidRDefault="009D6109" w:rsidP="00062E26">
      <w:pPr>
        <w:numPr>
          <w:ilvl w:val="0"/>
          <w:numId w:val="32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Extensive work on automation using </w:t>
      </w:r>
      <w:r w:rsidR="00E2359B">
        <w:rPr>
          <w:rFonts w:ascii="Arial" w:hAnsi="Arial" w:cs="Arial"/>
          <w:szCs w:val="22"/>
        </w:rPr>
        <w:t>Rundeck.</w:t>
      </w:r>
    </w:p>
    <w:p w14:paraId="45ECBB88" w14:textId="0FB94A74" w:rsidR="00BC6464" w:rsidRDefault="008E5797" w:rsidP="00062E26">
      <w:pPr>
        <w:numPr>
          <w:ilvl w:val="0"/>
          <w:numId w:val="32"/>
        </w:numPr>
        <w:spacing w:line="276" w:lineRule="auto"/>
        <w:rPr>
          <w:rFonts w:ascii="Arial" w:hAnsi="Arial" w:cs="Arial"/>
          <w:szCs w:val="22"/>
        </w:rPr>
      </w:pPr>
      <w:r w:rsidRPr="0032578F">
        <w:rPr>
          <w:rFonts w:ascii="Arial" w:hAnsi="Arial" w:cs="Arial"/>
          <w:szCs w:val="22"/>
        </w:rPr>
        <w:t>Jenkins setup and writing jobs and managing plugins.</w:t>
      </w:r>
    </w:p>
    <w:p w14:paraId="10E98F14" w14:textId="1F682391" w:rsidR="00B25B0C" w:rsidRPr="00062E26" w:rsidRDefault="00BC6B31" w:rsidP="00062E26">
      <w:pPr>
        <w:numPr>
          <w:ilvl w:val="0"/>
          <w:numId w:val="32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Jenkins jobs to start and stop of EC2 instances.</w:t>
      </w:r>
    </w:p>
    <w:p w14:paraId="7E3025AF" w14:textId="77777777" w:rsidR="0032578F" w:rsidRPr="0032578F" w:rsidRDefault="0032578F" w:rsidP="0032578F">
      <w:pPr>
        <w:ind w:left="720"/>
        <w:rPr>
          <w:rFonts w:ascii="Arial" w:hAnsi="Arial" w:cs="Arial"/>
          <w:sz w:val="22"/>
          <w:szCs w:val="22"/>
        </w:rPr>
      </w:pPr>
    </w:p>
    <w:p w14:paraId="39466561" w14:textId="429A40EF" w:rsidR="00E417A9" w:rsidRPr="003541E5" w:rsidRDefault="00A83C39" w:rsidP="003541E5">
      <w:pPr>
        <w:rPr>
          <w:rFonts w:ascii="Candara" w:hAnsi="Candara" w:cs="Calibri"/>
        </w:rPr>
      </w:pPr>
      <w:r w:rsidRPr="003541E5">
        <w:rPr>
          <w:rFonts w:ascii="Arial" w:hAnsi="Arial" w:cs="Arial"/>
        </w:rPr>
        <w:t>.</w:t>
      </w:r>
      <w:r w:rsidRPr="003541E5">
        <w:rPr>
          <w:rFonts w:ascii="Candara" w:hAnsi="Candara" w:cs="Calibri"/>
        </w:rPr>
        <w:t xml:space="preserve"> </w:t>
      </w:r>
    </w:p>
    <w:p w14:paraId="21D5C30D" w14:textId="77777777" w:rsidR="004A4396" w:rsidRPr="00E417A9" w:rsidRDefault="004A4396" w:rsidP="00A83C39">
      <w:pPr>
        <w:pStyle w:val="ListParagraph"/>
        <w:rPr>
          <w:rFonts w:ascii="Candara" w:hAnsi="Candara" w:cs="Calibri"/>
          <w:sz w:val="22"/>
          <w:szCs w:val="22"/>
        </w:rPr>
      </w:pPr>
    </w:p>
    <w:sectPr w:rsidR="004A4396" w:rsidRPr="00E417A9" w:rsidSect="00505BE8">
      <w:headerReference w:type="default" r:id="rId9"/>
      <w:footerReference w:type="default" r:id="rId10"/>
      <w:pgSz w:w="12240" w:h="15840"/>
      <w:pgMar w:top="1440" w:right="1800" w:bottom="1440" w:left="1800" w:header="850" w:footer="27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60B467" w14:textId="77777777" w:rsidR="00151C76" w:rsidRDefault="00151C76" w:rsidP="00510EC9">
      <w:r>
        <w:separator/>
      </w:r>
    </w:p>
  </w:endnote>
  <w:endnote w:type="continuationSeparator" w:id="0">
    <w:p w14:paraId="5186EDE3" w14:textId="77777777" w:rsidR="00151C76" w:rsidRDefault="00151C76" w:rsidP="00510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SO Palatino">
    <w:charset w:val="00"/>
    <w:family w:val="swiss"/>
    <w:pitch w:val="variable"/>
  </w:font>
  <w:font w:name="Arial Bold">
    <w:altName w:val="Arial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9DF041" w14:textId="51D1316F" w:rsidR="00505BE8" w:rsidRPr="00505BE8" w:rsidRDefault="00505BE8" w:rsidP="00505BE8">
    <w:pPr>
      <w:rPr>
        <w:rFonts w:ascii="Arial" w:hAnsi="Arial" w:cs="Arial"/>
        <w:sz w:val="16"/>
        <w:szCs w:val="16"/>
      </w:rPr>
    </w:pPr>
    <w:r w:rsidRPr="00505BE8">
      <w:rPr>
        <w:rFonts w:ascii="Arial" w:hAnsi="Arial" w:cs="Arial"/>
        <w:sz w:val="16"/>
        <w:szCs w:val="16"/>
      </w:rPr>
      <w:t>©2015 Capgemini. All rights reserved.</w:t>
    </w:r>
    <w:r w:rsidRPr="00505BE8">
      <w:rPr>
        <w:rFonts w:ascii="Arial" w:hAnsi="Arial" w:cs="Arial"/>
        <w:sz w:val="16"/>
        <w:szCs w:val="16"/>
      </w:rPr>
      <w:br/>
      <w:t>The information contained in this document is proprietary and confidential. For Capgemini only.</w:t>
    </w:r>
    <w:r w:rsidRPr="00505BE8">
      <w:rPr>
        <w:rFonts w:ascii="Arial" w:hAnsi="Arial" w:cs="Arial"/>
        <w:color w:val="808080" w:themeColor="background1" w:themeShade="80"/>
        <w:sz w:val="16"/>
        <w:szCs w:val="16"/>
      </w:rPr>
      <w:t xml:space="preserve">   |  </w:t>
    </w:r>
    <w:r w:rsidRPr="00505BE8">
      <w:rPr>
        <w:rFonts w:ascii="Arial" w:hAnsi="Arial" w:cs="Arial"/>
        <w:sz w:val="16"/>
        <w:szCs w:val="16"/>
      </w:rPr>
      <w:t xml:space="preserve"> </w:t>
    </w:r>
    <w:r w:rsidRPr="00505BE8">
      <w:rPr>
        <w:rFonts w:ascii="Arial" w:hAnsi="Arial" w:cs="Arial"/>
        <w:sz w:val="16"/>
        <w:szCs w:val="16"/>
      </w:rPr>
      <w:fldChar w:fldCharType="begin"/>
    </w:r>
    <w:r w:rsidRPr="00505BE8">
      <w:rPr>
        <w:rFonts w:ascii="Arial" w:hAnsi="Arial" w:cs="Arial"/>
        <w:sz w:val="16"/>
        <w:szCs w:val="16"/>
      </w:rPr>
      <w:instrText xml:space="preserve"> DATE \@ "d MMMM yyyy" </w:instrText>
    </w:r>
    <w:r w:rsidRPr="00505BE8">
      <w:rPr>
        <w:rFonts w:ascii="Arial" w:hAnsi="Arial" w:cs="Arial"/>
        <w:sz w:val="16"/>
        <w:szCs w:val="16"/>
      </w:rPr>
      <w:fldChar w:fldCharType="separate"/>
    </w:r>
    <w:r w:rsidR="003541E5">
      <w:rPr>
        <w:rFonts w:ascii="Arial" w:hAnsi="Arial" w:cs="Arial"/>
        <w:noProof/>
        <w:sz w:val="16"/>
        <w:szCs w:val="16"/>
      </w:rPr>
      <w:t>17 April 2018</w:t>
    </w:r>
    <w:r w:rsidRPr="00505BE8">
      <w:rPr>
        <w:rFonts w:ascii="Arial" w:hAnsi="Arial" w:cs="Arial"/>
        <w:sz w:val="16"/>
        <w:szCs w:val="16"/>
      </w:rPr>
      <w:fldChar w:fldCharType="end"/>
    </w:r>
    <w:r w:rsidRPr="00505BE8">
      <w:rPr>
        <w:rFonts w:ascii="Arial" w:hAnsi="Arial" w:cs="Arial"/>
        <w:color w:val="808080" w:themeColor="background1" w:themeShade="80"/>
        <w:sz w:val="16"/>
        <w:szCs w:val="16"/>
      </w:rPr>
      <w:t xml:space="preserve">   |  </w:t>
    </w:r>
    <w:r w:rsidRPr="00505BE8">
      <w:rPr>
        <w:rFonts w:ascii="Arial" w:hAnsi="Arial" w:cs="Arial"/>
        <w:sz w:val="16"/>
        <w:szCs w:val="16"/>
      </w:rPr>
      <w:t xml:space="preserve"> Version 1.0</w:t>
    </w:r>
    <w:r w:rsidRPr="00505BE8">
      <w:rPr>
        <w:rFonts w:ascii="Arial" w:hAnsi="Arial" w:cs="Arial"/>
        <w:color w:val="808080" w:themeColor="background1" w:themeShade="80"/>
        <w:sz w:val="16"/>
        <w:szCs w:val="16"/>
      </w:rPr>
      <w:t xml:space="preserve">   |   </w:t>
    </w:r>
    <w:sdt>
      <w:sdtPr>
        <w:rPr>
          <w:rFonts w:ascii="Arial" w:hAnsi="Arial" w:cs="Arial"/>
          <w:color w:val="808080" w:themeColor="background1" w:themeShade="80"/>
          <w:sz w:val="16"/>
          <w:szCs w:val="16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505BE8">
          <w:rPr>
            <w:rFonts w:ascii="Arial" w:hAnsi="Arial" w:cs="Arial"/>
            <w:b/>
            <w:sz w:val="16"/>
            <w:szCs w:val="16"/>
            <w:lang w:val="fr-FR"/>
          </w:rPr>
          <w:fldChar w:fldCharType="begin"/>
        </w:r>
        <w:r w:rsidRPr="00505BE8">
          <w:rPr>
            <w:rFonts w:ascii="Arial" w:hAnsi="Arial" w:cs="Arial"/>
            <w:b/>
            <w:sz w:val="16"/>
            <w:szCs w:val="16"/>
            <w:lang w:val="fr-FR"/>
          </w:rPr>
          <w:instrText xml:space="preserve"> PAGE </w:instrText>
        </w:r>
        <w:r w:rsidRPr="00505BE8">
          <w:rPr>
            <w:rFonts w:ascii="Arial" w:hAnsi="Arial" w:cs="Arial"/>
            <w:b/>
            <w:sz w:val="16"/>
            <w:szCs w:val="16"/>
            <w:lang w:val="fr-FR"/>
          </w:rPr>
          <w:fldChar w:fldCharType="separate"/>
        </w:r>
        <w:r w:rsidR="00D06E79">
          <w:rPr>
            <w:rFonts w:ascii="Arial" w:hAnsi="Arial" w:cs="Arial"/>
            <w:b/>
            <w:noProof/>
            <w:sz w:val="16"/>
            <w:szCs w:val="16"/>
            <w:lang w:val="fr-FR"/>
          </w:rPr>
          <w:t>1</w:t>
        </w:r>
        <w:r w:rsidRPr="00505BE8">
          <w:rPr>
            <w:rFonts w:ascii="Arial" w:hAnsi="Arial" w:cs="Arial"/>
            <w:b/>
            <w:sz w:val="16"/>
            <w:szCs w:val="16"/>
            <w:lang w:val="fr-FR"/>
          </w:rPr>
          <w:fldChar w:fldCharType="end"/>
        </w:r>
        <w:r w:rsidRPr="00505BE8">
          <w:rPr>
            <w:rFonts w:ascii="Arial" w:hAnsi="Arial" w:cs="Arial"/>
            <w:sz w:val="16"/>
            <w:szCs w:val="16"/>
            <w:lang w:val="fr-FR"/>
          </w:rPr>
          <w:t xml:space="preserve"> / </w:t>
        </w:r>
        <w:r w:rsidRPr="00505BE8">
          <w:rPr>
            <w:rFonts w:ascii="Arial" w:hAnsi="Arial" w:cs="Arial"/>
            <w:sz w:val="16"/>
            <w:szCs w:val="16"/>
            <w:lang w:val="fr-FR"/>
          </w:rPr>
          <w:fldChar w:fldCharType="begin"/>
        </w:r>
        <w:r w:rsidRPr="00505BE8">
          <w:rPr>
            <w:rFonts w:ascii="Arial" w:hAnsi="Arial" w:cs="Arial"/>
            <w:sz w:val="16"/>
            <w:szCs w:val="16"/>
            <w:lang w:val="fr-FR"/>
          </w:rPr>
          <w:instrText xml:space="preserve"> NUMPAGES  </w:instrText>
        </w:r>
        <w:r w:rsidRPr="00505BE8">
          <w:rPr>
            <w:rFonts w:ascii="Arial" w:hAnsi="Arial" w:cs="Arial"/>
            <w:sz w:val="16"/>
            <w:szCs w:val="16"/>
            <w:lang w:val="fr-FR"/>
          </w:rPr>
          <w:fldChar w:fldCharType="separate"/>
        </w:r>
        <w:r w:rsidR="00D06E79">
          <w:rPr>
            <w:rFonts w:ascii="Arial" w:hAnsi="Arial" w:cs="Arial"/>
            <w:noProof/>
            <w:sz w:val="16"/>
            <w:szCs w:val="16"/>
            <w:lang w:val="fr-FR"/>
          </w:rPr>
          <w:t>2</w:t>
        </w:r>
        <w:r w:rsidRPr="00505BE8">
          <w:rPr>
            <w:rFonts w:ascii="Arial" w:hAnsi="Arial" w:cs="Arial"/>
            <w:sz w:val="16"/>
            <w:szCs w:val="16"/>
            <w:lang w:val="fr-FR"/>
          </w:rPr>
          <w:fldChar w:fldCharType="end"/>
        </w:r>
      </w:sdtContent>
    </w:sdt>
  </w:p>
  <w:p w14:paraId="4916C787" w14:textId="77777777" w:rsidR="0020165A" w:rsidRDefault="0020165A" w:rsidP="00505BE8">
    <w:pPr>
      <w:pStyle w:val="Footer"/>
      <w:rPr>
        <w:rFonts w:ascii="Candara" w:hAnsi="Candara"/>
        <w:b/>
        <w:sz w:val="22"/>
      </w:rPr>
    </w:pPr>
  </w:p>
  <w:p w14:paraId="09F15EB0" w14:textId="77777777" w:rsidR="00284B8E" w:rsidRPr="00284B8E" w:rsidRDefault="00284B8E" w:rsidP="00284B8E">
    <w:pPr>
      <w:pStyle w:val="Footer"/>
      <w:jc w:val="center"/>
      <w:rPr>
        <w:rFonts w:ascii="Candara" w:hAnsi="Candara"/>
        <w:b/>
        <w:sz w:val="22"/>
      </w:rPr>
    </w:pPr>
    <w:r>
      <w:rPr>
        <w:rFonts w:ascii="Candara" w:hAnsi="Candara"/>
        <w:b/>
        <w:sz w:val="22"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0F7340" w14:textId="77777777" w:rsidR="00151C76" w:rsidRDefault="00151C76" w:rsidP="00510EC9">
      <w:r>
        <w:separator/>
      </w:r>
    </w:p>
  </w:footnote>
  <w:footnote w:type="continuationSeparator" w:id="0">
    <w:p w14:paraId="3682928C" w14:textId="77777777" w:rsidR="00151C76" w:rsidRDefault="00151C76" w:rsidP="00510E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809A8F" w14:textId="77777777" w:rsidR="0020165A" w:rsidRDefault="00151C76" w:rsidP="00994844">
    <w:pPr>
      <w:jc w:val="right"/>
      <w:rPr>
        <w:rFonts w:ascii="Arial" w:hAnsi="Arial"/>
        <w:sz w:val="4"/>
      </w:rPr>
    </w:pPr>
    <w:sdt>
      <w:sdtPr>
        <w:id w:val="239537803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 w14:anchorId="054DA7C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left:0;text-align:left;margin-left:0;margin-top:0;width:494.9pt;height:164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MPANY INTERNAL"/>
              <w10:wrap anchorx="margin" anchory="margin"/>
            </v:shape>
          </w:pict>
        </w:r>
      </w:sdtContent>
    </w:sdt>
    <w:r w:rsidR="00994844" w:rsidRPr="00D66FC7">
      <w:rPr>
        <w:rFonts w:ascii="Arial" w:hAnsi="Arial" w:cs="Arial"/>
        <w:noProof/>
      </w:rPr>
      <w:drawing>
        <wp:anchor distT="0" distB="0" distL="114300" distR="114300" simplePos="0" relativeHeight="251657216" behindDoc="0" locked="1" layoutInCell="1" allowOverlap="0" wp14:anchorId="0F2A0E4E" wp14:editId="5B7382BA">
          <wp:simplePos x="0" y="0"/>
          <wp:positionH relativeFrom="page">
            <wp:posOffset>495935</wp:posOffset>
          </wp:positionH>
          <wp:positionV relativeFrom="page">
            <wp:posOffset>267335</wp:posOffset>
          </wp:positionV>
          <wp:extent cx="2162175" cy="533400"/>
          <wp:effectExtent l="0" t="0" r="9525" b="0"/>
          <wp:wrapNone/>
          <wp:docPr id="3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94844" w:rsidRPr="00994844">
      <w:t xml:space="preserve"> </w:t>
    </w:r>
    <w:r w:rsidR="00994844" w:rsidRPr="00D66FC7">
      <w:rPr>
        <w:rFonts w:ascii="Arial" w:hAnsi="Arial" w:cs="Arial"/>
        <w:color w:val="A6A6A6" w:themeColor="background1" w:themeShade="A6"/>
        <w:sz w:val="28"/>
        <w:szCs w:val="28"/>
      </w:rPr>
      <w:t>CURRICULUM</w:t>
    </w:r>
    <w:r w:rsidR="00994844" w:rsidRPr="006F2247">
      <w:rPr>
        <w:color w:val="A6A6A6" w:themeColor="background1" w:themeShade="A6"/>
      </w:rPr>
      <w:t xml:space="preserve"> </w:t>
    </w:r>
    <w:r w:rsidR="00D66FC7">
      <w:rPr>
        <w:color w:val="A6A6A6" w:themeColor="background1" w:themeShade="A6"/>
      </w:rPr>
      <w:t xml:space="preserve"> </w:t>
    </w:r>
    <w:r w:rsidR="00994844" w:rsidRPr="00D66FC7">
      <w:rPr>
        <w:rFonts w:ascii="Arial" w:hAnsi="Arial" w:cs="Arial"/>
        <w:color w:val="A6A6A6" w:themeColor="background1" w:themeShade="A6"/>
        <w:sz w:val="28"/>
        <w:szCs w:val="28"/>
      </w:rPr>
      <w:t>VITAE</w:t>
    </w:r>
    <w:r w:rsidR="0020165A">
      <w:tab/>
      <w:t xml:space="preserve">                                                                                                                                   </w:t>
    </w:r>
  </w:p>
  <w:p w14:paraId="30B62243" w14:textId="77777777" w:rsidR="0020165A" w:rsidRDefault="0020165A">
    <w:pPr>
      <w:jc w:val="center"/>
      <w:rPr>
        <w:rFonts w:ascii="Arial" w:hAnsi="Arial"/>
        <w:sz w:val="4"/>
      </w:rPr>
    </w:pPr>
  </w:p>
  <w:p w14:paraId="564D34A9" w14:textId="77777777" w:rsidR="0020165A" w:rsidRDefault="0020165A">
    <w:pPr>
      <w:jc w:val="center"/>
      <w:rPr>
        <w:rFonts w:ascii="Arial" w:hAnsi="Arial"/>
        <w:sz w:val="4"/>
      </w:rPr>
    </w:pPr>
  </w:p>
  <w:p w14:paraId="6AEA2CCE" w14:textId="77777777" w:rsidR="0020165A" w:rsidRDefault="0020165A">
    <w:pPr>
      <w:jc w:val="center"/>
      <w:rPr>
        <w:rFonts w:ascii="Arial" w:hAnsi="Arial"/>
      </w:rPr>
    </w:pPr>
  </w:p>
  <w:p w14:paraId="34C5CCE1" w14:textId="77777777" w:rsidR="0020165A" w:rsidRDefault="0020165A">
    <w:pPr>
      <w:pStyle w:val="Header"/>
      <w:rPr>
        <w:rFonts w:ascii="Arial" w:hAnsi="Arial"/>
      </w:rPr>
    </w:pPr>
    <w:r>
      <w:rPr>
        <w:rFonts w:ascii="Arial" w:hAnsi="Arial"/>
      </w:rPr>
      <w:tab/>
    </w:r>
    <w:r>
      <w:rPr>
        <w:rFonts w:ascii="Arial" w:hAnsi="Arial"/>
      </w:rPr>
      <w:tab/>
    </w:r>
  </w:p>
  <w:p w14:paraId="235198E6" w14:textId="77777777" w:rsidR="0020165A" w:rsidRDefault="0020165A">
    <w:pPr>
      <w:pStyle w:val="Header"/>
      <w:tabs>
        <w:tab w:val="clear" w:pos="4320"/>
        <w:tab w:val="clear" w:pos="8640"/>
      </w:tabs>
      <w:ind w:left="720" w:right="-540" w:firstLine="720"/>
    </w:pP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</w:abstractNum>
  <w:abstractNum w:abstractNumId="2">
    <w:nsid w:val="00000002"/>
    <w:multiLevelType w:val="multilevel"/>
    <w:tmpl w:val="00000002"/>
    <w:name w:val="WW8Num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08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40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>
    <w:nsid w:val="00000003"/>
    <w:multiLevelType w:val="multilevel"/>
    <w:tmpl w:val="00000003"/>
    <w:name w:val="WW8Num4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4"/>
    <w:multiLevelType w:val="multilevel"/>
    <w:tmpl w:val="00000004"/>
    <w:name w:val="WW8Num5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0000005"/>
    <w:multiLevelType w:val="multilevel"/>
    <w:tmpl w:val="00000005"/>
    <w:name w:val="WW8Num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00000006"/>
    <w:multiLevelType w:val="multilevel"/>
    <w:tmpl w:val="00000006"/>
    <w:name w:val="WW8Num8"/>
    <w:lvl w:ilvl="0">
      <w:start w:val="1"/>
      <w:numFmt w:val="decimal"/>
      <w:suff w:val="nothing"/>
      <w:lvlText w:val="%1."/>
      <w:lvlJc w:val="left"/>
      <w:pPr>
        <w:ind w:left="1215" w:hanging="360"/>
      </w:pPr>
    </w:lvl>
    <w:lvl w:ilvl="1">
      <w:start w:val="1"/>
      <w:numFmt w:val="lowerLetter"/>
      <w:suff w:val="nothing"/>
      <w:lvlText w:val="%2."/>
      <w:lvlJc w:val="left"/>
      <w:pPr>
        <w:ind w:left="1935" w:hanging="360"/>
      </w:pPr>
    </w:lvl>
    <w:lvl w:ilvl="2">
      <w:start w:val="1"/>
      <w:numFmt w:val="lowerRoman"/>
      <w:suff w:val="nothing"/>
      <w:lvlText w:val="%3."/>
      <w:lvlJc w:val="right"/>
      <w:pPr>
        <w:ind w:left="2655" w:hanging="180"/>
      </w:pPr>
    </w:lvl>
    <w:lvl w:ilvl="3">
      <w:start w:val="1"/>
      <w:numFmt w:val="decimal"/>
      <w:suff w:val="nothing"/>
      <w:lvlText w:val="%4."/>
      <w:lvlJc w:val="left"/>
      <w:pPr>
        <w:ind w:left="3375" w:hanging="360"/>
      </w:pPr>
    </w:lvl>
    <w:lvl w:ilvl="4">
      <w:start w:val="1"/>
      <w:numFmt w:val="lowerLetter"/>
      <w:suff w:val="nothing"/>
      <w:lvlText w:val="%5."/>
      <w:lvlJc w:val="left"/>
      <w:pPr>
        <w:ind w:left="4095" w:hanging="360"/>
      </w:pPr>
    </w:lvl>
    <w:lvl w:ilvl="5">
      <w:start w:val="1"/>
      <w:numFmt w:val="lowerRoman"/>
      <w:suff w:val="nothing"/>
      <w:lvlText w:val="%6."/>
      <w:lvlJc w:val="right"/>
      <w:pPr>
        <w:ind w:left="4815" w:hanging="180"/>
      </w:pPr>
    </w:lvl>
    <w:lvl w:ilvl="6">
      <w:start w:val="1"/>
      <w:numFmt w:val="decimal"/>
      <w:suff w:val="nothing"/>
      <w:lvlText w:val="%7."/>
      <w:lvlJc w:val="left"/>
      <w:pPr>
        <w:ind w:left="5535" w:hanging="360"/>
      </w:pPr>
    </w:lvl>
    <w:lvl w:ilvl="7">
      <w:start w:val="1"/>
      <w:numFmt w:val="lowerLetter"/>
      <w:suff w:val="nothing"/>
      <w:lvlText w:val="%8."/>
      <w:lvlJc w:val="left"/>
      <w:pPr>
        <w:ind w:left="6255" w:hanging="360"/>
      </w:pPr>
    </w:lvl>
    <w:lvl w:ilvl="8">
      <w:start w:val="1"/>
      <w:numFmt w:val="lowerRoman"/>
      <w:suff w:val="nothing"/>
      <w:lvlText w:val="%9."/>
      <w:lvlJc w:val="right"/>
      <w:pPr>
        <w:ind w:left="6975" w:hanging="180"/>
      </w:pPr>
    </w:lvl>
  </w:abstractNum>
  <w:abstractNum w:abstractNumId="7">
    <w:nsid w:val="00000007"/>
    <w:multiLevelType w:val="multilevel"/>
    <w:tmpl w:val="00000007"/>
    <w:name w:val="WW8Num9"/>
    <w:lvl w:ilvl="0">
      <w:start w:val="1"/>
      <w:numFmt w:val="bullet"/>
      <w:suff w:val="nothing"/>
      <w:lvlText w:val="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pPr>
        <w:ind w:left="180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96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612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00000008"/>
    <w:multiLevelType w:val="multilevel"/>
    <w:tmpl w:val="00000008"/>
    <w:name w:val="WW8Num10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034818E7"/>
    <w:multiLevelType w:val="hybridMultilevel"/>
    <w:tmpl w:val="697A0D5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04BA0107"/>
    <w:multiLevelType w:val="hybridMultilevel"/>
    <w:tmpl w:val="3DA8E5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5180D6D"/>
    <w:multiLevelType w:val="multilevel"/>
    <w:tmpl w:val="88D001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05EF607E"/>
    <w:multiLevelType w:val="singleLevel"/>
    <w:tmpl w:val="FFFFFFFF"/>
    <w:lvl w:ilvl="0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</w:abstractNum>
  <w:abstractNum w:abstractNumId="13">
    <w:nsid w:val="07726093"/>
    <w:multiLevelType w:val="hybridMultilevel"/>
    <w:tmpl w:val="A8C06C12"/>
    <w:lvl w:ilvl="0" w:tplc="812E3B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83457C0"/>
    <w:multiLevelType w:val="hybridMultilevel"/>
    <w:tmpl w:val="734A72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8705A37"/>
    <w:multiLevelType w:val="hybridMultilevel"/>
    <w:tmpl w:val="975E93B0"/>
    <w:lvl w:ilvl="0" w:tplc="4D8A0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F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CC33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BC11635"/>
    <w:multiLevelType w:val="hybridMultilevel"/>
    <w:tmpl w:val="32624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BD6BBD"/>
    <w:multiLevelType w:val="hybridMultilevel"/>
    <w:tmpl w:val="01E2B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2390F85"/>
    <w:multiLevelType w:val="hybridMultilevel"/>
    <w:tmpl w:val="3ADA05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66E0040"/>
    <w:multiLevelType w:val="hybridMultilevel"/>
    <w:tmpl w:val="9C4C9202"/>
    <w:lvl w:ilvl="0" w:tplc="4D8A0C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51F3149"/>
    <w:multiLevelType w:val="singleLevel"/>
    <w:tmpl w:val="14149B0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>
    <w:nsid w:val="3967585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A4D495C"/>
    <w:multiLevelType w:val="hybridMultilevel"/>
    <w:tmpl w:val="26CA5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A16331"/>
    <w:multiLevelType w:val="multilevel"/>
    <w:tmpl w:val="5BA67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3B515576"/>
    <w:multiLevelType w:val="hybridMultilevel"/>
    <w:tmpl w:val="AF6A1A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0886DEE"/>
    <w:multiLevelType w:val="hybridMultilevel"/>
    <w:tmpl w:val="63843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9B1436"/>
    <w:multiLevelType w:val="hybridMultilevel"/>
    <w:tmpl w:val="38DE1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D206B1E"/>
    <w:multiLevelType w:val="hybridMultilevel"/>
    <w:tmpl w:val="6D4C7528"/>
    <w:lvl w:ilvl="0" w:tplc="0DA24C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3AD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60B5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5C8F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3495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3865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0022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1E6D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1A69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03A65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0C40F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69744FE0"/>
    <w:multiLevelType w:val="multilevel"/>
    <w:tmpl w:val="39E22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4373CD8"/>
    <w:multiLevelType w:val="hybridMultilevel"/>
    <w:tmpl w:val="B1CC8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7DE5622"/>
    <w:multiLevelType w:val="hybridMultilevel"/>
    <w:tmpl w:val="D048E168"/>
    <w:lvl w:ilvl="0" w:tplc="E4E005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nsid w:val="7E7A5EE1"/>
    <w:multiLevelType w:val="hybridMultilevel"/>
    <w:tmpl w:val="39E223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20"/>
  </w:num>
  <w:num w:numId="3">
    <w:abstractNumId w:val="12"/>
  </w:num>
  <w:num w:numId="4">
    <w:abstractNumId w:val="29"/>
  </w:num>
  <w:num w:numId="5">
    <w:abstractNumId w:val="28"/>
  </w:num>
  <w:num w:numId="6">
    <w:abstractNumId w:val="21"/>
  </w:num>
  <w:num w:numId="7">
    <w:abstractNumId w:val="26"/>
  </w:num>
  <w:num w:numId="8">
    <w:abstractNumId w:val="31"/>
  </w:num>
  <w:num w:numId="9">
    <w:abstractNumId w:val="33"/>
  </w:num>
  <w:num w:numId="10">
    <w:abstractNumId w:val="30"/>
  </w:num>
  <w:num w:numId="11">
    <w:abstractNumId w:val="15"/>
  </w:num>
  <w:num w:numId="12">
    <w:abstractNumId w:val="9"/>
  </w:num>
  <w:num w:numId="13">
    <w:abstractNumId w:val="24"/>
  </w:num>
  <w:num w:numId="14">
    <w:abstractNumId w:val="13"/>
  </w:num>
  <w:num w:numId="15">
    <w:abstractNumId w:val="5"/>
  </w:num>
  <w:num w:numId="16">
    <w:abstractNumId w:val="6"/>
  </w:num>
  <w:num w:numId="17">
    <w:abstractNumId w:val="4"/>
  </w:num>
  <w:num w:numId="18">
    <w:abstractNumId w:val="7"/>
  </w:num>
  <w:num w:numId="19">
    <w:abstractNumId w:val="8"/>
  </w:num>
  <w:num w:numId="20">
    <w:abstractNumId w:val="3"/>
  </w:num>
  <w:num w:numId="21">
    <w:abstractNumId w:val="2"/>
  </w:num>
  <w:num w:numId="22">
    <w:abstractNumId w:val="27"/>
  </w:num>
  <w:num w:numId="23">
    <w:abstractNumId w:val="1"/>
  </w:num>
  <w:num w:numId="24">
    <w:abstractNumId w:val="32"/>
  </w:num>
  <w:num w:numId="25">
    <w:abstractNumId w:val="23"/>
  </w:num>
  <w:num w:numId="26">
    <w:abstractNumId w:val="11"/>
  </w:num>
  <w:num w:numId="27">
    <w:abstractNumId w:val="18"/>
  </w:num>
  <w:num w:numId="28">
    <w:abstractNumId w:val="16"/>
  </w:num>
  <w:num w:numId="29">
    <w:abstractNumId w:val="10"/>
  </w:num>
  <w:num w:numId="30">
    <w:abstractNumId w:val="19"/>
  </w:num>
  <w:num w:numId="31">
    <w:abstractNumId w:val="22"/>
  </w:num>
  <w:num w:numId="32">
    <w:abstractNumId w:val="17"/>
  </w:num>
  <w:num w:numId="33">
    <w:abstractNumId w:val="25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c3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81D"/>
    <w:rsid w:val="00000274"/>
    <w:rsid w:val="00003C0E"/>
    <w:rsid w:val="00005CD1"/>
    <w:rsid w:val="00021309"/>
    <w:rsid w:val="0002592C"/>
    <w:rsid w:val="00027181"/>
    <w:rsid w:val="00031DD7"/>
    <w:rsid w:val="0003458B"/>
    <w:rsid w:val="0003637A"/>
    <w:rsid w:val="00037F7D"/>
    <w:rsid w:val="00041C3F"/>
    <w:rsid w:val="00041D65"/>
    <w:rsid w:val="0004425B"/>
    <w:rsid w:val="00046DB9"/>
    <w:rsid w:val="00053BA4"/>
    <w:rsid w:val="00062E26"/>
    <w:rsid w:val="000637AA"/>
    <w:rsid w:val="00063AAA"/>
    <w:rsid w:val="000676DC"/>
    <w:rsid w:val="00070278"/>
    <w:rsid w:val="00071386"/>
    <w:rsid w:val="000727AC"/>
    <w:rsid w:val="00072B95"/>
    <w:rsid w:val="00072EB7"/>
    <w:rsid w:val="00075047"/>
    <w:rsid w:val="000818DF"/>
    <w:rsid w:val="00081A21"/>
    <w:rsid w:val="00091636"/>
    <w:rsid w:val="00092B1F"/>
    <w:rsid w:val="000956E0"/>
    <w:rsid w:val="000A1876"/>
    <w:rsid w:val="000A672D"/>
    <w:rsid w:val="000A7C39"/>
    <w:rsid w:val="000B01A7"/>
    <w:rsid w:val="000B4DE4"/>
    <w:rsid w:val="000B504F"/>
    <w:rsid w:val="000B6BEE"/>
    <w:rsid w:val="000B7211"/>
    <w:rsid w:val="000B790D"/>
    <w:rsid w:val="000C0AFC"/>
    <w:rsid w:val="000C1678"/>
    <w:rsid w:val="000D1075"/>
    <w:rsid w:val="000D282C"/>
    <w:rsid w:val="000D6503"/>
    <w:rsid w:val="000E2005"/>
    <w:rsid w:val="000E4FC3"/>
    <w:rsid w:val="000E56CA"/>
    <w:rsid w:val="000F3CD7"/>
    <w:rsid w:val="000F7382"/>
    <w:rsid w:val="00104CA2"/>
    <w:rsid w:val="001054D1"/>
    <w:rsid w:val="0011259B"/>
    <w:rsid w:val="0011310A"/>
    <w:rsid w:val="001218CC"/>
    <w:rsid w:val="00123DB0"/>
    <w:rsid w:val="00126058"/>
    <w:rsid w:val="001267D1"/>
    <w:rsid w:val="00127D5C"/>
    <w:rsid w:val="00137530"/>
    <w:rsid w:val="001411A8"/>
    <w:rsid w:val="00142B3E"/>
    <w:rsid w:val="00143215"/>
    <w:rsid w:val="0014515F"/>
    <w:rsid w:val="00145F10"/>
    <w:rsid w:val="00151AE4"/>
    <w:rsid w:val="00151C76"/>
    <w:rsid w:val="00151E9B"/>
    <w:rsid w:val="001522DF"/>
    <w:rsid w:val="001537C3"/>
    <w:rsid w:val="00154E9E"/>
    <w:rsid w:val="001563DB"/>
    <w:rsid w:val="00157BBB"/>
    <w:rsid w:val="0016253B"/>
    <w:rsid w:val="00163324"/>
    <w:rsid w:val="001664C1"/>
    <w:rsid w:val="00173707"/>
    <w:rsid w:val="00174E92"/>
    <w:rsid w:val="00175132"/>
    <w:rsid w:val="00183F2A"/>
    <w:rsid w:val="00185656"/>
    <w:rsid w:val="00190EFB"/>
    <w:rsid w:val="0019332D"/>
    <w:rsid w:val="001A3A09"/>
    <w:rsid w:val="001B0D2A"/>
    <w:rsid w:val="001B0EA0"/>
    <w:rsid w:val="001B12FA"/>
    <w:rsid w:val="001B2260"/>
    <w:rsid w:val="001C4179"/>
    <w:rsid w:val="001C43BF"/>
    <w:rsid w:val="001C4B6E"/>
    <w:rsid w:val="001C5313"/>
    <w:rsid w:val="001C6D07"/>
    <w:rsid w:val="001C6E7B"/>
    <w:rsid w:val="001C7A51"/>
    <w:rsid w:val="001D0573"/>
    <w:rsid w:val="001D491C"/>
    <w:rsid w:val="001E2D27"/>
    <w:rsid w:val="001E350C"/>
    <w:rsid w:val="001E3667"/>
    <w:rsid w:val="001E4E2F"/>
    <w:rsid w:val="001E6084"/>
    <w:rsid w:val="001F0E2D"/>
    <w:rsid w:val="001F4B2A"/>
    <w:rsid w:val="001F6500"/>
    <w:rsid w:val="0020165A"/>
    <w:rsid w:val="002071BE"/>
    <w:rsid w:val="00212180"/>
    <w:rsid w:val="002151B0"/>
    <w:rsid w:val="00216B54"/>
    <w:rsid w:val="00222DC8"/>
    <w:rsid w:val="00230641"/>
    <w:rsid w:val="00231463"/>
    <w:rsid w:val="00237C12"/>
    <w:rsid w:val="00237E5D"/>
    <w:rsid w:val="00243C0A"/>
    <w:rsid w:val="00243CB7"/>
    <w:rsid w:val="0024577E"/>
    <w:rsid w:val="00251322"/>
    <w:rsid w:val="00251CE6"/>
    <w:rsid w:val="00252BB2"/>
    <w:rsid w:val="00254F67"/>
    <w:rsid w:val="0025787B"/>
    <w:rsid w:val="00267B4A"/>
    <w:rsid w:val="0027706E"/>
    <w:rsid w:val="00277E10"/>
    <w:rsid w:val="00282805"/>
    <w:rsid w:val="00284B8E"/>
    <w:rsid w:val="00285C3F"/>
    <w:rsid w:val="00290F3A"/>
    <w:rsid w:val="00291DDC"/>
    <w:rsid w:val="00294921"/>
    <w:rsid w:val="00297FCA"/>
    <w:rsid w:val="002A05E5"/>
    <w:rsid w:val="002A0875"/>
    <w:rsid w:val="002A1840"/>
    <w:rsid w:val="002A2566"/>
    <w:rsid w:val="002A29F8"/>
    <w:rsid w:val="002A2CFB"/>
    <w:rsid w:val="002A4385"/>
    <w:rsid w:val="002A60E4"/>
    <w:rsid w:val="002B1748"/>
    <w:rsid w:val="002B41DA"/>
    <w:rsid w:val="002B760F"/>
    <w:rsid w:val="002C11CE"/>
    <w:rsid w:val="002C29B7"/>
    <w:rsid w:val="002C4298"/>
    <w:rsid w:val="002C4CDB"/>
    <w:rsid w:val="002C6ECD"/>
    <w:rsid w:val="002D4732"/>
    <w:rsid w:val="002D5982"/>
    <w:rsid w:val="002D5ADA"/>
    <w:rsid w:val="002E0DAE"/>
    <w:rsid w:val="002E144F"/>
    <w:rsid w:val="002E1EAE"/>
    <w:rsid w:val="002E1FCE"/>
    <w:rsid w:val="002E22A5"/>
    <w:rsid w:val="002E30C9"/>
    <w:rsid w:val="002F20B9"/>
    <w:rsid w:val="002F27D6"/>
    <w:rsid w:val="002F4221"/>
    <w:rsid w:val="002F4686"/>
    <w:rsid w:val="002F579B"/>
    <w:rsid w:val="00302B90"/>
    <w:rsid w:val="0030397A"/>
    <w:rsid w:val="00307545"/>
    <w:rsid w:val="003112A6"/>
    <w:rsid w:val="0031411B"/>
    <w:rsid w:val="00316EC2"/>
    <w:rsid w:val="00320A66"/>
    <w:rsid w:val="0032578F"/>
    <w:rsid w:val="0033374E"/>
    <w:rsid w:val="00336774"/>
    <w:rsid w:val="003369D2"/>
    <w:rsid w:val="0033780A"/>
    <w:rsid w:val="00340D72"/>
    <w:rsid w:val="00343279"/>
    <w:rsid w:val="0034431A"/>
    <w:rsid w:val="00345457"/>
    <w:rsid w:val="003541E5"/>
    <w:rsid w:val="00360CE5"/>
    <w:rsid w:val="00365F9A"/>
    <w:rsid w:val="0037649A"/>
    <w:rsid w:val="00385CCC"/>
    <w:rsid w:val="003861E3"/>
    <w:rsid w:val="00390D59"/>
    <w:rsid w:val="0039202F"/>
    <w:rsid w:val="003924E0"/>
    <w:rsid w:val="00394873"/>
    <w:rsid w:val="003A4DB1"/>
    <w:rsid w:val="003A749B"/>
    <w:rsid w:val="003B4542"/>
    <w:rsid w:val="003B4E46"/>
    <w:rsid w:val="003B65C9"/>
    <w:rsid w:val="003B6C97"/>
    <w:rsid w:val="003B75E5"/>
    <w:rsid w:val="003B7E8E"/>
    <w:rsid w:val="003C04CA"/>
    <w:rsid w:val="003C3085"/>
    <w:rsid w:val="003D181D"/>
    <w:rsid w:val="003D2903"/>
    <w:rsid w:val="003E3BA1"/>
    <w:rsid w:val="003E4707"/>
    <w:rsid w:val="003E5932"/>
    <w:rsid w:val="003E5F40"/>
    <w:rsid w:val="003E7A1B"/>
    <w:rsid w:val="003F04AC"/>
    <w:rsid w:val="003F5695"/>
    <w:rsid w:val="00400C65"/>
    <w:rsid w:val="00403E06"/>
    <w:rsid w:val="00405879"/>
    <w:rsid w:val="00407171"/>
    <w:rsid w:val="00413F85"/>
    <w:rsid w:val="004147F2"/>
    <w:rsid w:val="004151A5"/>
    <w:rsid w:val="004165BB"/>
    <w:rsid w:val="00417BDD"/>
    <w:rsid w:val="004218E4"/>
    <w:rsid w:val="004243D8"/>
    <w:rsid w:val="00425839"/>
    <w:rsid w:val="00433A35"/>
    <w:rsid w:val="00433ACA"/>
    <w:rsid w:val="00434332"/>
    <w:rsid w:val="004365C5"/>
    <w:rsid w:val="00442009"/>
    <w:rsid w:val="00442552"/>
    <w:rsid w:val="00444A96"/>
    <w:rsid w:val="00447396"/>
    <w:rsid w:val="0045002D"/>
    <w:rsid w:val="00452336"/>
    <w:rsid w:val="00461E99"/>
    <w:rsid w:val="00463FA2"/>
    <w:rsid w:val="004649FE"/>
    <w:rsid w:val="00465CE7"/>
    <w:rsid w:val="00466684"/>
    <w:rsid w:val="00466CEB"/>
    <w:rsid w:val="00467BEF"/>
    <w:rsid w:val="00475107"/>
    <w:rsid w:val="00476F9F"/>
    <w:rsid w:val="0047731F"/>
    <w:rsid w:val="00490193"/>
    <w:rsid w:val="004926B6"/>
    <w:rsid w:val="004A2D74"/>
    <w:rsid w:val="004A4396"/>
    <w:rsid w:val="004A4F49"/>
    <w:rsid w:val="004A5831"/>
    <w:rsid w:val="004A611E"/>
    <w:rsid w:val="004B204A"/>
    <w:rsid w:val="004C10CD"/>
    <w:rsid w:val="004C2360"/>
    <w:rsid w:val="004C25F7"/>
    <w:rsid w:val="004C56EF"/>
    <w:rsid w:val="004D1FD3"/>
    <w:rsid w:val="004D5ED0"/>
    <w:rsid w:val="004D6D8F"/>
    <w:rsid w:val="004D7DAB"/>
    <w:rsid w:val="004E0359"/>
    <w:rsid w:val="004E25F6"/>
    <w:rsid w:val="004E4622"/>
    <w:rsid w:val="004E70B2"/>
    <w:rsid w:val="004F6011"/>
    <w:rsid w:val="004F788F"/>
    <w:rsid w:val="00505BE8"/>
    <w:rsid w:val="00510EC9"/>
    <w:rsid w:val="005110D9"/>
    <w:rsid w:val="00511D93"/>
    <w:rsid w:val="005124FF"/>
    <w:rsid w:val="0052407A"/>
    <w:rsid w:val="0052573A"/>
    <w:rsid w:val="00525C68"/>
    <w:rsid w:val="00526A37"/>
    <w:rsid w:val="00527C43"/>
    <w:rsid w:val="00536E25"/>
    <w:rsid w:val="00537445"/>
    <w:rsid w:val="00537D55"/>
    <w:rsid w:val="005444DE"/>
    <w:rsid w:val="00545260"/>
    <w:rsid w:val="0055084E"/>
    <w:rsid w:val="00554CFD"/>
    <w:rsid w:val="005574FF"/>
    <w:rsid w:val="00562FF5"/>
    <w:rsid w:val="005670EA"/>
    <w:rsid w:val="00574196"/>
    <w:rsid w:val="005803DD"/>
    <w:rsid w:val="0058074A"/>
    <w:rsid w:val="00581CE6"/>
    <w:rsid w:val="00584056"/>
    <w:rsid w:val="00584A27"/>
    <w:rsid w:val="0058662D"/>
    <w:rsid w:val="005911C0"/>
    <w:rsid w:val="0059469E"/>
    <w:rsid w:val="005A4D95"/>
    <w:rsid w:val="005B2DA1"/>
    <w:rsid w:val="005B6022"/>
    <w:rsid w:val="005C0BF3"/>
    <w:rsid w:val="005C6B44"/>
    <w:rsid w:val="005D0174"/>
    <w:rsid w:val="005D1B98"/>
    <w:rsid w:val="005D30AC"/>
    <w:rsid w:val="005D3A9D"/>
    <w:rsid w:val="005D7747"/>
    <w:rsid w:val="005E3FC5"/>
    <w:rsid w:val="005F1821"/>
    <w:rsid w:val="005F44F5"/>
    <w:rsid w:val="005F5A1B"/>
    <w:rsid w:val="005F7039"/>
    <w:rsid w:val="006019B9"/>
    <w:rsid w:val="00603677"/>
    <w:rsid w:val="006046C3"/>
    <w:rsid w:val="006077BF"/>
    <w:rsid w:val="006112BD"/>
    <w:rsid w:val="006116A7"/>
    <w:rsid w:val="00612482"/>
    <w:rsid w:val="0061349B"/>
    <w:rsid w:val="00620B84"/>
    <w:rsid w:val="00621BFF"/>
    <w:rsid w:val="0062259A"/>
    <w:rsid w:val="00623614"/>
    <w:rsid w:val="00624D14"/>
    <w:rsid w:val="00624DC2"/>
    <w:rsid w:val="00625E7F"/>
    <w:rsid w:val="0062625C"/>
    <w:rsid w:val="00627E46"/>
    <w:rsid w:val="00630CD1"/>
    <w:rsid w:val="00632FFD"/>
    <w:rsid w:val="00635E67"/>
    <w:rsid w:val="00637E22"/>
    <w:rsid w:val="00641AA4"/>
    <w:rsid w:val="00645827"/>
    <w:rsid w:val="0064653D"/>
    <w:rsid w:val="00647B02"/>
    <w:rsid w:val="00664910"/>
    <w:rsid w:val="00667680"/>
    <w:rsid w:val="006724E6"/>
    <w:rsid w:val="00672AAB"/>
    <w:rsid w:val="0067532C"/>
    <w:rsid w:val="006768A7"/>
    <w:rsid w:val="00683701"/>
    <w:rsid w:val="00686669"/>
    <w:rsid w:val="00687CAD"/>
    <w:rsid w:val="00691955"/>
    <w:rsid w:val="00694AAE"/>
    <w:rsid w:val="00696AA5"/>
    <w:rsid w:val="0069769B"/>
    <w:rsid w:val="006A1405"/>
    <w:rsid w:val="006A150B"/>
    <w:rsid w:val="006A4689"/>
    <w:rsid w:val="006A4A23"/>
    <w:rsid w:val="006A4D8B"/>
    <w:rsid w:val="006B1745"/>
    <w:rsid w:val="006B25BF"/>
    <w:rsid w:val="006B27FC"/>
    <w:rsid w:val="006B3777"/>
    <w:rsid w:val="006B590E"/>
    <w:rsid w:val="006B6188"/>
    <w:rsid w:val="006B6617"/>
    <w:rsid w:val="006C0651"/>
    <w:rsid w:val="006C5471"/>
    <w:rsid w:val="006C5897"/>
    <w:rsid w:val="006D38A8"/>
    <w:rsid w:val="006D6394"/>
    <w:rsid w:val="006E0F89"/>
    <w:rsid w:val="006E22D3"/>
    <w:rsid w:val="006E492E"/>
    <w:rsid w:val="006E79B4"/>
    <w:rsid w:val="006F2247"/>
    <w:rsid w:val="006F252D"/>
    <w:rsid w:val="006F34B2"/>
    <w:rsid w:val="00703B2A"/>
    <w:rsid w:val="00705DFE"/>
    <w:rsid w:val="0070687E"/>
    <w:rsid w:val="00707381"/>
    <w:rsid w:val="00707606"/>
    <w:rsid w:val="0071169C"/>
    <w:rsid w:val="007132C0"/>
    <w:rsid w:val="007171BF"/>
    <w:rsid w:val="00717358"/>
    <w:rsid w:val="00727CD7"/>
    <w:rsid w:val="007354DA"/>
    <w:rsid w:val="007363A7"/>
    <w:rsid w:val="00745569"/>
    <w:rsid w:val="00745997"/>
    <w:rsid w:val="00746711"/>
    <w:rsid w:val="00746867"/>
    <w:rsid w:val="007503BD"/>
    <w:rsid w:val="007535A2"/>
    <w:rsid w:val="00764D4C"/>
    <w:rsid w:val="00765CC1"/>
    <w:rsid w:val="00765DEB"/>
    <w:rsid w:val="00766B47"/>
    <w:rsid w:val="007700A5"/>
    <w:rsid w:val="0077049B"/>
    <w:rsid w:val="00770A5B"/>
    <w:rsid w:val="00771187"/>
    <w:rsid w:val="00772826"/>
    <w:rsid w:val="00773D63"/>
    <w:rsid w:val="007803FC"/>
    <w:rsid w:val="00780B05"/>
    <w:rsid w:val="00781FBA"/>
    <w:rsid w:val="00790BD1"/>
    <w:rsid w:val="007915AA"/>
    <w:rsid w:val="00792443"/>
    <w:rsid w:val="00793326"/>
    <w:rsid w:val="007A0876"/>
    <w:rsid w:val="007A2079"/>
    <w:rsid w:val="007A566F"/>
    <w:rsid w:val="007A611C"/>
    <w:rsid w:val="007A6702"/>
    <w:rsid w:val="007A6D92"/>
    <w:rsid w:val="007B163E"/>
    <w:rsid w:val="007C0E34"/>
    <w:rsid w:val="007C12A4"/>
    <w:rsid w:val="007C2490"/>
    <w:rsid w:val="007C2772"/>
    <w:rsid w:val="007C31EB"/>
    <w:rsid w:val="007C4480"/>
    <w:rsid w:val="007D2111"/>
    <w:rsid w:val="007D5348"/>
    <w:rsid w:val="007E1391"/>
    <w:rsid w:val="007E1E96"/>
    <w:rsid w:val="007E3205"/>
    <w:rsid w:val="007E42AB"/>
    <w:rsid w:val="007F15F7"/>
    <w:rsid w:val="0080079F"/>
    <w:rsid w:val="00801FFC"/>
    <w:rsid w:val="008046E0"/>
    <w:rsid w:val="00806E2F"/>
    <w:rsid w:val="0081281B"/>
    <w:rsid w:val="00816C4C"/>
    <w:rsid w:val="00820F20"/>
    <w:rsid w:val="0082227F"/>
    <w:rsid w:val="008236F3"/>
    <w:rsid w:val="0082395B"/>
    <w:rsid w:val="00824288"/>
    <w:rsid w:val="00824DDF"/>
    <w:rsid w:val="00825A99"/>
    <w:rsid w:val="00826668"/>
    <w:rsid w:val="00830FD8"/>
    <w:rsid w:val="008319BB"/>
    <w:rsid w:val="008338F3"/>
    <w:rsid w:val="00833D7D"/>
    <w:rsid w:val="00837A6B"/>
    <w:rsid w:val="00840ADA"/>
    <w:rsid w:val="00842371"/>
    <w:rsid w:val="00850FD4"/>
    <w:rsid w:val="008532B8"/>
    <w:rsid w:val="00855A43"/>
    <w:rsid w:val="00856577"/>
    <w:rsid w:val="008572E3"/>
    <w:rsid w:val="00870E7B"/>
    <w:rsid w:val="00872418"/>
    <w:rsid w:val="00875542"/>
    <w:rsid w:val="00877506"/>
    <w:rsid w:val="00877B9A"/>
    <w:rsid w:val="008851BC"/>
    <w:rsid w:val="0088652A"/>
    <w:rsid w:val="00886D86"/>
    <w:rsid w:val="0088718C"/>
    <w:rsid w:val="008901EE"/>
    <w:rsid w:val="0089517E"/>
    <w:rsid w:val="008963B4"/>
    <w:rsid w:val="008A2EA0"/>
    <w:rsid w:val="008A4A6E"/>
    <w:rsid w:val="008A7076"/>
    <w:rsid w:val="008B0D14"/>
    <w:rsid w:val="008B20D1"/>
    <w:rsid w:val="008B3148"/>
    <w:rsid w:val="008C7196"/>
    <w:rsid w:val="008D0231"/>
    <w:rsid w:val="008D3D15"/>
    <w:rsid w:val="008D4664"/>
    <w:rsid w:val="008D6425"/>
    <w:rsid w:val="008D6609"/>
    <w:rsid w:val="008E01D5"/>
    <w:rsid w:val="008E0ECA"/>
    <w:rsid w:val="008E1368"/>
    <w:rsid w:val="008E2E6B"/>
    <w:rsid w:val="008E5797"/>
    <w:rsid w:val="008E5A9E"/>
    <w:rsid w:val="008E6716"/>
    <w:rsid w:val="008E6C18"/>
    <w:rsid w:val="008E6DB0"/>
    <w:rsid w:val="008E7B01"/>
    <w:rsid w:val="008F0527"/>
    <w:rsid w:val="008F1558"/>
    <w:rsid w:val="008F786C"/>
    <w:rsid w:val="00910B3A"/>
    <w:rsid w:val="009120E1"/>
    <w:rsid w:val="00913B3E"/>
    <w:rsid w:val="009157EA"/>
    <w:rsid w:val="00916E2D"/>
    <w:rsid w:val="0091714D"/>
    <w:rsid w:val="00917573"/>
    <w:rsid w:val="00926EA5"/>
    <w:rsid w:val="00931564"/>
    <w:rsid w:val="00933EF3"/>
    <w:rsid w:val="0093666C"/>
    <w:rsid w:val="009376DB"/>
    <w:rsid w:val="009415A8"/>
    <w:rsid w:val="00943BB2"/>
    <w:rsid w:val="00945282"/>
    <w:rsid w:val="0094648D"/>
    <w:rsid w:val="00950403"/>
    <w:rsid w:val="009506D6"/>
    <w:rsid w:val="009511B6"/>
    <w:rsid w:val="009527C6"/>
    <w:rsid w:val="00952F9C"/>
    <w:rsid w:val="00955300"/>
    <w:rsid w:val="009617E7"/>
    <w:rsid w:val="00971A16"/>
    <w:rsid w:val="00973C32"/>
    <w:rsid w:val="009759BA"/>
    <w:rsid w:val="00981358"/>
    <w:rsid w:val="0098217B"/>
    <w:rsid w:val="00982639"/>
    <w:rsid w:val="00982AA5"/>
    <w:rsid w:val="00983050"/>
    <w:rsid w:val="0098484D"/>
    <w:rsid w:val="00986CF2"/>
    <w:rsid w:val="00990267"/>
    <w:rsid w:val="00994442"/>
    <w:rsid w:val="00994844"/>
    <w:rsid w:val="009A00E8"/>
    <w:rsid w:val="009A0DAC"/>
    <w:rsid w:val="009A36B4"/>
    <w:rsid w:val="009A3C7A"/>
    <w:rsid w:val="009A4E30"/>
    <w:rsid w:val="009A75DF"/>
    <w:rsid w:val="009A7F93"/>
    <w:rsid w:val="009B0CA7"/>
    <w:rsid w:val="009B19CE"/>
    <w:rsid w:val="009B6205"/>
    <w:rsid w:val="009C0675"/>
    <w:rsid w:val="009C0D4A"/>
    <w:rsid w:val="009C1A37"/>
    <w:rsid w:val="009C1E9C"/>
    <w:rsid w:val="009C3EE3"/>
    <w:rsid w:val="009D193A"/>
    <w:rsid w:val="009D1DC7"/>
    <w:rsid w:val="009D6109"/>
    <w:rsid w:val="009E0561"/>
    <w:rsid w:val="009E1FBB"/>
    <w:rsid w:val="009E280C"/>
    <w:rsid w:val="009E4687"/>
    <w:rsid w:val="009E51A4"/>
    <w:rsid w:val="009F244C"/>
    <w:rsid w:val="009F30EF"/>
    <w:rsid w:val="00A00342"/>
    <w:rsid w:val="00A02914"/>
    <w:rsid w:val="00A02BF5"/>
    <w:rsid w:val="00A05007"/>
    <w:rsid w:val="00A0500B"/>
    <w:rsid w:val="00A1032B"/>
    <w:rsid w:val="00A10AED"/>
    <w:rsid w:val="00A117E9"/>
    <w:rsid w:val="00A1195A"/>
    <w:rsid w:val="00A12F49"/>
    <w:rsid w:val="00A13001"/>
    <w:rsid w:val="00A1335F"/>
    <w:rsid w:val="00A14E56"/>
    <w:rsid w:val="00A275A5"/>
    <w:rsid w:val="00A33FB8"/>
    <w:rsid w:val="00A34034"/>
    <w:rsid w:val="00A37912"/>
    <w:rsid w:val="00A44367"/>
    <w:rsid w:val="00A46D2C"/>
    <w:rsid w:val="00A47DEE"/>
    <w:rsid w:val="00A52C6E"/>
    <w:rsid w:val="00A545D6"/>
    <w:rsid w:val="00A54C73"/>
    <w:rsid w:val="00A560B0"/>
    <w:rsid w:val="00A563C5"/>
    <w:rsid w:val="00A56E0F"/>
    <w:rsid w:val="00A57344"/>
    <w:rsid w:val="00A57ACA"/>
    <w:rsid w:val="00A62CA9"/>
    <w:rsid w:val="00A63F5F"/>
    <w:rsid w:val="00A64DD2"/>
    <w:rsid w:val="00A65D8A"/>
    <w:rsid w:val="00A665A7"/>
    <w:rsid w:val="00A672A0"/>
    <w:rsid w:val="00A77577"/>
    <w:rsid w:val="00A809D4"/>
    <w:rsid w:val="00A83C39"/>
    <w:rsid w:val="00A856E6"/>
    <w:rsid w:val="00A8704D"/>
    <w:rsid w:val="00A91D95"/>
    <w:rsid w:val="00A931D1"/>
    <w:rsid w:val="00A94B17"/>
    <w:rsid w:val="00AA066E"/>
    <w:rsid w:val="00AA2BD5"/>
    <w:rsid w:val="00AA4412"/>
    <w:rsid w:val="00AA5511"/>
    <w:rsid w:val="00AB3140"/>
    <w:rsid w:val="00AC324E"/>
    <w:rsid w:val="00AC3F04"/>
    <w:rsid w:val="00AC5173"/>
    <w:rsid w:val="00AC6528"/>
    <w:rsid w:val="00AD2EA1"/>
    <w:rsid w:val="00AD4370"/>
    <w:rsid w:val="00AD4476"/>
    <w:rsid w:val="00AD61F8"/>
    <w:rsid w:val="00AD6FF2"/>
    <w:rsid w:val="00AE2077"/>
    <w:rsid w:val="00AE6BA8"/>
    <w:rsid w:val="00AF2F6C"/>
    <w:rsid w:val="00B00F0D"/>
    <w:rsid w:val="00B0758A"/>
    <w:rsid w:val="00B115FA"/>
    <w:rsid w:val="00B12A97"/>
    <w:rsid w:val="00B13498"/>
    <w:rsid w:val="00B14217"/>
    <w:rsid w:val="00B1799E"/>
    <w:rsid w:val="00B2040E"/>
    <w:rsid w:val="00B23131"/>
    <w:rsid w:val="00B233F9"/>
    <w:rsid w:val="00B25B0C"/>
    <w:rsid w:val="00B277AF"/>
    <w:rsid w:val="00B30FFB"/>
    <w:rsid w:val="00B40763"/>
    <w:rsid w:val="00B43780"/>
    <w:rsid w:val="00B444B9"/>
    <w:rsid w:val="00B4755E"/>
    <w:rsid w:val="00B47706"/>
    <w:rsid w:val="00B643FE"/>
    <w:rsid w:val="00B64920"/>
    <w:rsid w:val="00B65A0B"/>
    <w:rsid w:val="00B6705E"/>
    <w:rsid w:val="00B71194"/>
    <w:rsid w:val="00B727EF"/>
    <w:rsid w:val="00B744C0"/>
    <w:rsid w:val="00B74770"/>
    <w:rsid w:val="00B86505"/>
    <w:rsid w:val="00B93756"/>
    <w:rsid w:val="00B93D51"/>
    <w:rsid w:val="00B94783"/>
    <w:rsid w:val="00BA5825"/>
    <w:rsid w:val="00BA7ECF"/>
    <w:rsid w:val="00BB702C"/>
    <w:rsid w:val="00BB77D5"/>
    <w:rsid w:val="00BC20D6"/>
    <w:rsid w:val="00BC4225"/>
    <w:rsid w:val="00BC4BCF"/>
    <w:rsid w:val="00BC6464"/>
    <w:rsid w:val="00BC6600"/>
    <w:rsid w:val="00BC6B31"/>
    <w:rsid w:val="00BC6E37"/>
    <w:rsid w:val="00BD0574"/>
    <w:rsid w:val="00BD3552"/>
    <w:rsid w:val="00BD515D"/>
    <w:rsid w:val="00BD6919"/>
    <w:rsid w:val="00BE252A"/>
    <w:rsid w:val="00BE5B05"/>
    <w:rsid w:val="00BE7966"/>
    <w:rsid w:val="00BE7FAA"/>
    <w:rsid w:val="00BF4ED4"/>
    <w:rsid w:val="00BF5074"/>
    <w:rsid w:val="00BF5800"/>
    <w:rsid w:val="00C01FFD"/>
    <w:rsid w:val="00C05F17"/>
    <w:rsid w:val="00C063C0"/>
    <w:rsid w:val="00C134E9"/>
    <w:rsid w:val="00C14FAA"/>
    <w:rsid w:val="00C2100F"/>
    <w:rsid w:val="00C21BAA"/>
    <w:rsid w:val="00C235D7"/>
    <w:rsid w:val="00C2492F"/>
    <w:rsid w:val="00C26199"/>
    <w:rsid w:val="00C31A85"/>
    <w:rsid w:val="00C31E0D"/>
    <w:rsid w:val="00C345E9"/>
    <w:rsid w:val="00C35D20"/>
    <w:rsid w:val="00C3730C"/>
    <w:rsid w:val="00C417ED"/>
    <w:rsid w:val="00C43422"/>
    <w:rsid w:val="00C439C8"/>
    <w:rsid w:val="00C44077"/>
    <w:rsid w:val="00C4466F"/>
    <w:rsid w:val="00C5004E"/>
    <w:rsid w:val="00C51962"/>
    <w:rsid w:val="00C5339D"/>
    <w:rsid w:val="00C67EF9"/>
    <w:rsid w:val="00C7090B"/>
    <w:rsid w:val="00C70F4D"/>
    <w:rsid w:val="00C740BE"/>
    <w:rsid w:val="00C74D42"/>
    <w:rsid w:val="00C74F9A"/>
    <w:rsid w:val="00C75B62"/>
    <w:rsid w:val="00C86B73"/>
    <w:rsid w:val="00C87AC7"/>
    <w:rsid w:val="00C93C1F"/>
    <w:rsid w:val="00CA7115"/>
    <w:rsid w:val="00CA775D"/>
    <w:rsid w:val="00CA7FA1"/>
    <w:rsid w:val="00CB05BA"/>
    <w:rsid w:val="00CB124E"/>
    <w:rsid w:val="00CB260A"/>
    <w:rsid w:val="00CB363E"/>
    <w:rsid w:val="00CC41A7"/>
    <w:rsid w:val="00CD10E0"/>
    <w:rsid w:val="00CD1B94"/>
    <w:rsid w:val="00CD2550"/>
    <w:rsid w:val="00CD4686"/>
    <w:rsid w:val="00CD6656"/>
    <w:rsid w:val="00CE27C5"/>
    <w:rsid w:val="00CE5876"/>
    <w:rsid w:val="00CF3E18"/>
    <w:rsid w:val="00CF4217"/>
    <w:rsid w:val="00CF4EF4"/>
    <w:rsid w:val="00CF57F5"/>
    <w:rsid w:val="00CF6F69"/>
    <w:rsid w:val="00CF7DD2"/>
    <w:rsid w:val="00D007AC"/>
    <w:rsid w:val="00D04531"/>
    <w:rsid w:val="00D06E79"/>
    <w:rsid w:val="00D073B9"/>
    <w:rsid w:val="00D0748E"/>
    <w:rsid w:val="00D12AAC"/>
    <w:rsid w:val="00D14C86"/>
    <w:rsid w:val="00D16574"/>
    <w:rsid w:val="00D17974"/>
    <w:rsid w:val="00D17E9A"/>
    <w:rsid w:val="00D20055"/>
    <w:rsid w:val="00D20A3D"/>
    <w:rsid w:val="00D300BE"/>
    <w:rsid w:val="00D33E9C"/>
    <w:rsid w:val="00D35F4D"/>
    <w:rsid w:val="00D377DC"/>
    <w:rsid w:val="00D4053E"/>
    <w:rsid w:val="00D40CBB"/>
    <w:rsid w:val="00D41539"/>
    <w:rsid w:val="00D4296E"/>
    <w:rsid w:val="00D438F9"/>
    <w:rsid w:val="00D4463D"/>
    <w:rsid w:val="00D4583B"/>
    <w:rsid w:val="00D526CE"/>
    <w:rsid w:val="00D540B4"/>
    <w:rsid w:val="00D61BD7"/>
    <w:rsid w:val="00D6237E"/>
    <w:rsid w:val="00D639AB"/>
    <w:rsid w:val="00D659F7"/>
    <w:rsid w:val="00D66FC7"/>
    <w:rsid w:val="00D70184"/>
    <w:rsid w:val="00D77D45"/>
    <w:rsid w:val="00D85403"/>
    <w:rsid w:val="00D9510E"/>
    <w:rsid w:val="00D95FC1"/>
    <w:rsid w:val="00D97FCB"/>
    <w:rsid w:val="00DA417E"/>
    <w:rsid w:val="00DA4FB2"/>
    <w:rsid w:val="00DB4BBF"/>
    <w:rsid w:val="00DB7B8B"/>
    <w:rsid w:val="00DC0022"/>
    <w:rsid w:val="00DC1AD5"/>
    <w:rsid w:val="00DC5BFD"/>
    <w:rsid w:val="00DC6C3F"/>
    <w:rsid w:val="00DC71E7"/>
    <w:rsid w:val="00DD0E02"/>
    <w:rsid w:val="00DE0A9B"/>
    <w:rsid w:val="00DE1A30"/>
    <w:rsid w:val="00DE3F4D"/>
    <w:rsid w:val="00DF3B5A"/>
    <w:rsid w:val="00E01296"/>
    <w:rsid w:val="00E038BA"/>
    <w:rsid w:val="00E135A5"/>
    <w:rsid w:val="00E1613C"/>
    <w:rsid w:val="00E175C2"/>
    <w:rsid w:val="00E2359B"/>
    <w:rsid w:val="00E2390B"/>
    <w:rsid w:val="00E305F2"/>
    <w:rsid w:val="00E35EAB"/>
    <w:rsid w:val="00E4104A"/>
    <w:rsid w:val="00E417A9"/>
    <w:rsid w:val="00E43F56"/>
    <w:rsid w:val="00E4562B"/>
    <w:rsid w:val="00E45A7D"/>
    <w:rsid w:val="00E462A6"/>
    <w:rsid w:val="00E46DC9"/>
    <w:rsid w:val="00E516BB"/>
    <w:rsid w:val="00E5670E"/>
    <w:rsid w:val="00E60ABD"/>
    <w:rsid w:val="00E6288B"/>
    <w:rsid w:val="00E628B0"/>
    <w:rsid w:val="00E673FF"/>
    <w:rsid w:val="00E76E0F"/>
    <w:rsid w:val="00E77B59"/>
    <w:rsid w:val="00E86737"/>
    <w:rsid w:val="00E8783A"/>
    <w:rsid w:val="00E9211D"/>
    <w:rsid w:val="00E9628C"/>
    <w:rsid w:val="00E979EB"/>
    <w:rsid w:val="00E97D92"/>
    <w:rsid w:val="00EA4C31"/>
    <w:rsid w:val="00EB0732"/>
    <w:rsid w:val="00EC00CA"/>
    <w:rsid w:val="00EC1562"/>
    <w:rsid w:val="00EC29D5"/>
    <w:rsid w:val="00EC6F8E"/>
    <w:rsid w:val="00ED2E31"/>
    <w:rsid w:val="00ED5156"/>
    <w:rsid w:val="00ED7099"/>
    <w:rsid w:val="00EE043F"/>
    <w:rsid w:val="00EE6280"/>
    <w:rsid w:val="00EF0CFA"/>
    <w:rsid w:val="00EF1F50"/>
    <w:rsid w:val="00EF7303"/>
    <w:rsid w:val="00F0036D"/>
    <w:rsid w:val="00F01C02"/>
    <w:rsid w:val="00F023EF"/>
    <w:rsid w:val="00F02B7B"/>
    <w:rsid w:val="00F07C0B"/>
    <w:rsid w:val="00F10F96"/>
    <w:rsid w:val="00F113C2"/>
    <w:rsid w:val="00F15F55"/>
    <w:rsid w:val="00F2313B"/>
    <w:rsid w:val="00F24135"/>
    <w:rsid w:val="00F3097C"/>
    <w:rsid w:val="00F3293C"/>
    <w:rsid w:val="00F33029"/>
    <w:rsid w:val="00F41A94"/>
    <w:rsid w:val="00F500BE"/>
    <w:rsid w:val="00F53107"/>
    <w:rsid w:val="00F55510"/>
    <w:rsid w:val="00F64128"/>
    <w:rsid w:val="00F66079"/>
    <w:rsid w:val="00F66CF9"/>
    <w:rsid w:val="00F67AED"/>
    <w:rsid w:val="00F70A22"/>
    <w:rsid w:val="00F71C4A"/>
    <w:rsid w:val="00F74E52"/>
    <w:rsid w:val="00F75C81"/>
    <w:rsid w:val="00F836F1"/>
    <w:rsid w:val="00F851F1"/>
    <w:rsid w:val="00F8525A"/>
    <w:rsid w:val="00F87EE2"/>
    <w:rsid w:val="00F9127C"/>
    <w:rsid w:val="00F91310"/>
    <w:rsid w:val="00F91492"/>
    <w:rsid w:val="00F91DC1"/>
    <w:rsid w:val="00F923B8"/>
    <w:rsid w:val="00F9466B"/>
    <w:rsid w:val="00F96F6A"/>
    <w:rsid w:val="00F971D4"/>
    <w:rsid w:val="00FA69E5"/>
    <w:rsid w:val="00FA794E"/>
    <w:rsid w:val="00FB4600"/>
    <w:rsid w:val="00FB466B"/>
    <w:rsid w:val="00FC1EB4"/>
    <w:rsid w:val="00FC61C4"/>
    <w:rsid w:val="00FC61C9"/>
    <w:rsid w:val="00FD039E"/>
    <w:rsid w:val="00FD43EF"/>
    <w:rsid w:val="00FD784A"/>
    <w:rsid w:val="00FE23B3"/>
    <w:rsid w:val="00FE6A39"/>
    <w:rsid w:val="00FE7499"/>
    <w:rsid w:val="00FE767A"/>
    <w:rsid w:val="00FE769F"/>
    <w:rsid w:val="00FF00CB"/>
    <w:rsid w:val="00FF1D1A"/>
    <w:rsid w:val="00FF2A10"/>
    <w:rsid w:val="00FF2B01"/>
    <w:rsid w:val="00FF5351"/>
    <w:rsid w:val="00FF5BB3"/>
    <w:rsid w:val="00FF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c30"/>
    </o:shapedefaults>
    <o:shapelayout v:ext="edit">
      <o:idmap v:ext="edit" data="1"/>
    </o:shapelayout>
  </w:shapeDefaults>
  <w:decimalSymbol w:val="."/>
  <w:listSeparator w:val=","/>
  <w14:docId w14:val="17A194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005"/>
  </w:style>
  <w:style w:type="paragraph" w:styleId="Heading1">
    <w:name w:val="heading 1"/>
    <w:basedOn w:val="Normal"/>
    <w:next w:val="Normal"/>
    <w:qFormat/>
    <w:rsid w:val="000E2005"/>
    <w:pPr>
      <w:keepNext/>
      <w:jc w:val="both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0E2005"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0E2005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0E2005"/>
    <w:pPr>
      <w:keepNext/>
      <w:outlineLvl w:val="3"/>
    </w:pPr>
    <w:rPr>
      <w:bCs/>
      <w:sz w:val="24"/>
    </w:rPr>
  </w:style>
  <w:style w:type="paragraph" w:styleId="Heading6">
    <w:name w:val="heading 6"/>
    <w:basedOn w:val="Normal"/>
    <w:next w:val="Normal"/>
    <w:qFormat/>
    <w:rsid w:val="000E2005"/>
    <w:pPr>
      <w:keepNext/>
      <w:outlineLvl w:val="5"/>
    </w:pPr>
    <w:rPr>
      <w:rFonts w:ascii="Arial" w:hAnsi="Arial"/>
      <w:b/>
      <w:color w:val="FF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E200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200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2005"/>
  </w:style>
  <w:style w:type="paragraph" w:styleId="BodyText">
    <w:name w:val="Body Text"/>
    <w:basedOn w:val="Normal"/>
    <w:rsid w:val="000E2005"/>
    <w:pPr>
      <w:jc w:val="both"/>
    </w:pPr>
    <w:rPr>
      <w:rFonts w:ascii="Arial" w:hAnsi="Arial"/>
      <w:sz w:val="22"/>
    </w:rPr>
  </w:style>
  <w:style w:type="paragraph" w:styleId="DocumentMap">
    <w:name w:val="Document Map"/>
    <w:basedOn w:val="Normal"/>
    <w:semiHidden/>
    <w:rsid w:val="00FA794E"/>
    <w:pPr>
      <w:shd w:val="clear" w:color="auto" w:fill="000080"/>
    </w:pPr>
    <w:rPr>
      <w:rFonts w:ascii="Tahoma" w:hAnsi="Tahoma" w:cs="Tahoma"/>
    </w:rPr>
  </w:style>
  <w:style w:type="paragraph" w:styleId="BodyTextIndent3">
    <w:name w:val="Body Text Indent 3"/>
    <w:basedOn w:val="Normal"/>
    <w:rsid w:val="00793326"/>
    <w:pPr>
      <w:spacing w:after="120"/>
      <w:ind w:left="360"/>
    </w:pPr>
    <w:rPr>
      <w:sz w:val="16"/>
      <w:szCs w:val="16"/>
    </w:rPr>
  </w:style>
  <w:style w:type="paragraph" w:customStyle="1" w:styleId="WW-BodyText3">
    <w:name w:val="WW-Body Text 3"/>
    <w:basedOn w:val="Normal"/>
    <w:rsid w:val="004D6D8F"/>
    <w:pPr>
      <w:suppressAutoHyphens/>
    </w:pPr>
    <w:rPr>
      <w:rFonts w:ascii="BSO Palatino" w:hAnsi="BSO Palatino"/>
      <w:b/>
      <w:sz w:val="22"/>
      <w:lang w:val="en-GB" w:eastAsia="en-IN"/>
    </w:rPr>
  </w:style>
  <w:style w:type="paragraph" w:customStyle="1" w:styleId="WW-BodyTextIndent3">
    <w:name w:val="WW-Body Text Indent 3"/>
    <w:basedOn w:val="Normal"/>
    <w:rsid w:val="002E0DAE"/>
    <w:pPr>
      <w:suppressAutoHyphens/>
      <w:ind w:left="360" w:firstLine="1"/>
      <w:jc w:val="both"/>
    </w:pPr>
    <w:rPr>
      <w:rFonts w:ascii="Arial" w:hAnsi="Arial"/>
      <w:color w:val="000000"/>
      <w:sz w:val="22"/>
      <w:lang w:eastAsia="en-IN"/>
    </w:rPr>
  </w:style>
  <w:style w:type="paragraph" w:customStyle="1" w:styleId="WW-BodyTextIndent31">
    <w:name w:val="WW-Body Text Indent 31"/>
    <w:basedOn w:val="Normal"/>
    <w:rsid w:val="006A1405"/>
    <w:pPr>
      <w:suppressAutoHyphens/>
      <w:ind w:firstLine="720"/>
    </w:pPr>
    <w:rPr>
      <w:rFonts w:ascii="Arial" w:hAnsi="Arial"/>
      <w:lang w:eastAsia="en-IN"/>
    </w:rPr>
  </w:style>
  <w:style w:type="paragraph" w:styleId="BalloonText">
    <w:name w:val="Balloon Text"/>
    <w:basedOn w:val="Normal"/>
    <w:link w:val="BalloonTextChar"/>
    <w:rsid w:val="00B277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77AF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5B2DA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B2DA1"/>
  </w:style>
  <w:style w:type="paragraph" w:styleId="BodyText2">
    <w:name w:val="Body Text 2"/>
    <w:basedOn w:val="Normal"/>
    <w:link w:val="BodyText2Char"/>
    <w:rsid w:val="009A36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A36B4"/>
  </w:style>
  <w:style w:type="paragraph" w:styleId="ListParagraph">
    <w:name w:val="List Paragraph"/>
    <w:basedOn w:val="Normal"/>
    <w:uiPriority w:val="34"/>
    <w:qFormat/>
    <w:rsid w:val="009A36B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994844"/>
  </w:style>
  <w:style w:type="character" w:styleId="CommentReference">
    <w:name w:val="annotation reference"/>
    <w:basedOn w:val="DefaultParagraphFont"/>
    <w:rsid w:val="00A47DEE"/>
    <w:rPr>
      <w:sz w:val="16"/>
      <w:szCs w:val="16"/>
    </w:rPr>
  </w:style>
  <w:style w:type="paragraph" w:styleId="CommentText">
    <w:name w:val="annotation text"/>
    <w:basedOn w:val="Normal"/>
    <w:link w:val="CommentTextChar"/>
    <w:rsid w:val="00A47DEE"/>
  </w:style>
  <w:style w:type="character" w:customStyle="1" w:styleId="CommentTextChar">
    <w:name w:val="Comment Text Char"/>
    <w:basedOn w:val="DefaultParagraphFont"/>
    <w:link w:val="CommentText"/>
    <w:rsid w:val="00A47DEE"/>
  </w:style>
  <w:style w:type="paragraph" w:styleId="CommentSubject">
    <w:name w:val="annotation subject"/>
    <w:basedOn w:val="CommentText"/>
    <w:next w:val="CommentText"/>
    <w:link w:val="CommentSubjectChar"/>
    <w:rsid w:val="00A47D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7DEE"/>
    <w:rPr>
      <w:b/>
      <w:bCs/>
    </w:rPr>
  </w:style>
  <w:style w:type="paragraph" w:customStyle="1" w:styleId="ResumeBodyChar">
    <w:name w:val="Resume Body Char"/>
    <w:basedOn w:val="Normal"/>
    <w:link w:val="ResumeBodyCharChar"/>
    <w:rsid w:val="00A856E6"/>
    <w:pPr>
      <w:spacing w:before="60"/>
    </w:pPr>
    <w:rPr>
      <w:szCs w:val="24"/>
    </w:rPr>
  </w:style>
  <w:style w:type="character" w:customStyle="1" w:styleId="ResumeBodyCharChar">
    <w:name w:val="Resume Body Char Char"/>
    <w:link w:val="ResumeBodyChar"/>
    <w:rsid w:val="00A856E6"/>
    <w:rPr>
      <w:szCs w:val="24"/>
    </w:rPr>
  </w:style>
  <w:style w:type="character" w:customStyle="1" w:styleId="Heading2Char">
    <w:name w:val="Heading 2 Char"/>
    <w:basedOn w:val="DefaultParagraphFont"/>
    <w:link w:val="Heading2"/>
    <w:rsid w:val="00BC6464"/>
    <w:rPr>
      <w:b/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005"/>
  </w:style>
  <w:style w:type="paragraph" w:styleId="Heading1">
    <w:name w:val="heading 1"/>
    <w:basedOn w:val="Normal"/>
    <w:next w:val="Normal"/>
    <w:qFormat/>
    <w:rsid w:val="000E2005"/>
    <w:pPr>
      <w:keepNext/>
      <w:jc w:val="both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0E2005"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0E2005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0E2005"/>
    <w:pPr>
      <w:keepNext/>
      <w:outlineLvl w:val="3"/>
    </w:pPr>
    <w:rPr>
      <w:bCs/>
      <w:sz w:val="24"/>
    </w:rPr>
  </w:style>
  <w:style w:type="paragraph" w:styleId="Heading6">
    <w:name w:val="heading 6"/>
    <w:basedOn w:val="Normal"/>
    <w:next w:val="Normal"/>
    <w:qFormat/>
    <w:rsid w:val="000E2005"/>
    <w:pPr>
      <w:keepNext/>
      <w:outlineLvl w:val="5"/>
    </w:pPr>
    <w:rPr>
      <w:rFonts w:ascii="Arial" w:hAnsi="Arial"/>
      <w:b/>
      <w:color w:val="FF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E200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200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2005"/>
  </w:style>
  <w:style w:type="paragraph" w:styleId="BodyText">
    <w:name w:val="Body Text"/>
    <w:basedOn w:val="Normal"/>
    <w:rsid w:val="000E2005"/>
    <w:pPr>
      <w:jc w:val="both"/>
    </w:pPr>
    <w:rPr>
      <w:rFonts w:ascii="Arial" w:hAnsi="Arial"/>
      <w:sz w:val="22"/>
    </w:rPr>
  </w:style>
  <w:style w:type="paragraph" w:styleId="DocumentMap">
    <w:name w:val="Document Map"/>
    <w:basedOn w:val="Normal"/>
    <w:semiHidden/>
    <w:rsid w:val="00FA794E"/>
    <w:pPr>
      <w:shd w:val="clear" w:color="auto" w:fill="000080"/>
    </w:pPr>
    <w:rPr>
      <w:rFonts w:ascii="Tahoma" w:hAnsi="Tahoma" w:cs="Tahoma"/>
    </w:rPr>
  </w:style>
  <w:style w:type="paragraph" w:styleId="BodyTextIndent3">
    <w:name w:val="Body Text Indent 3"/>
    <w:basedOn w:val="Normal"/>
    <w:rsid w:val="00793326"/>
    <w:pPr>
      <w:spacing w:after="120"/>
      <w:ind w:left="360"/>
    </w:pPr>
    <w:rPr>
      <w:sz w:val="16"/>
      <w:szCs w:val="16"/>
    </w:rPr>
  </w:style>
  <w:style w:type="paragraph" w:customStyle="1" w:styleId="WW-BodyText3">
    <w:name w:val="WW-Body Text 3"/>
    <w:basedOn w:val="Normal"/>
    <w:rsid w:val="004D6D8F"/>
    <w:pPr>
      <w:suppressAutoHyphens/>
    </w:pPr>
    <w:rPr>
      <w:rFonts w:ascii="BSO Palatino" w:hAnsi="BSO Palatino"/>
      <w:b/>
      <w:sz w:val="22"/>
      <w:lang w:val="en-GB" w:eastAsia="en-IN"/>
    </w:rPr>
  </w:style>
  <w:style w:type="paragraph" w:customStyle="1" w:styleId="WW-BodyTextIndent3">
    <w:name w:val="WW-Body Text Indent 3"/>
    <w:basedOn w:val="Normal"/>
    <w:rsid w:val="002E0DAE"/>
    <w:pPr>
      <w:suppressAutoHyphens/>
      <w:ind w:left="360" w:firstLine="1"/>
      <w:jc w:val="both"/>
    </w:pPr>
    <w:rPr>
      <w:rFonts w:ascii="Arial" w:hAnsi="Arial"/>
      <w:color w:val="000000"/>
      <w:sz w:val="22"/>
      <w:lang w:eastAsia="en-IN"/>
    </w:rPr>
  </w:style>
  <w:style w:type="paragraph" w:customStyle="1" w:styleId="WW-BodyTextIndent31">
    <w:name w:val="WW-Body Text Indent 31"/>
    <w:basedOn w:val="Normal"/>
    <w:rsid w:val="006A1405"/>
    <w:pPr>
      <w:suppressAutoHyphens/>
      <w:ind w:firstLine="720"/>
    </w:pPr>
    <w:rPr>
      <w:rFonts w:ascii="Arial" w:hAnsi="Arial"/>
      <w:lang w:eastAsia="en-IN"/>
    </w:rPr>
  </w:style>
  <w:style w:type="paragraph" w:styleId="BalloonText">
    <w:name w:val="Balloon Text"/>
    <w:basedOn w:val="Normal"/>
    <w:link w:val="BalloonTextChar"/>
    <w:rsid w:val="00B277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77AF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5B2DA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B2DA1"/>
  </w:style>
  <w:style w:type="paragraph" w:styleId="BodyText2">
    <w:name w:val="Body Text 2"/>
    <w:basedOn w:val="Normal"/>
    <w:link w:val="BodyText2Char"/>
    <w:rsid w:val="009A36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A36B4"/>
  </w:style>
  <w:style w:type="paragraph" w:styleId="ListParagraph">
    <w:name w:val="List Paragraph"/>
    <w:basedOn w:val="Normal"/>
    <w:uiPriority w:val="34"/>
    <w:qFormat/>
    <w:rsid w:val="009A36B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994844"/>
  </w:style>
  <w:style w:type="character" w:styleId="CommentReference">
    <w:name w:val="annotation reference"/>
    <w:basedOn w:val="DefaultParagraphFont"/>
    <w:rsid w:val="00A47DEE"/>
    <w:rPr>
      <w:sz w:val="16"/>
      <w:szCs w:val="16"/>
    </w:rPr>
  </w:style>
  <w:style w:type="paragraph" w:styleId="CommentText">
    <w:name w:val="annotation text"/>
    <w:basedOn w:val="Normal"/>
    <w:link w:val="CommentTextChar"/>
    <w:rsid w:val="00A47DEE"/>
  </w:style>
  <w:style w:type="character" w:customStyle="1" w:styleId="CommentTextChar">
    <w:name w:val="Comment Text Char"/>
    <w:basedOn w:val="DefaultParagraphFont"/>
    <w:link w:val="CommentText"/>
    <w:rsid w:val="00A47DEE"/>
  </w:style>
  <w:style w:type="paragraph" w:styleId="CommentSubject">
    <w:name w:val="annotation subject"/>
    <w:basedOn w:val="CommentText"/>
    <w:next w:val="CommentText"/>
    <w:link w:val="CommentSubjectChar"/>
    <w:rsid w:val="00A47D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7DEE"/>
    <w:rPr>
      <w:b/>
      <w:bCs/>
    </w:rPr>
  </w:style>
  <w:style w:type="paragraph" w:customStyle="1" w:styleId="ResumeBodyChar">
    <w:name w:val="Resume Body Char"/>
    <w:basedOn w:val="Normal"/>
    <w:link w:val="ResumeBodyCharChar"/>
    <w:rsid w:val="00A856E6"/>
    <w:pPr>
      <w:spacing w:before="60"/>
    </w:pPr>
    <w:rPr>
      <w:szCs w:val="24"/>
    </w:rPr>
  </w:style>
  <w:style w:type="character" w:customStyle="1" w:styleId="ResumeBodyCharChar">
    <w:name w:val="Resume Body Char Char"/>
    <w:link w:val="ResumeBodyChar"/>
    <w:rsid w:val="00A856E6"/>
    <w:rPr>
      <w:szCs w:val="24"/>
    </w:rPr>
  </w:style>
  <w:style w:type="character" w:customStyle="1" w:styleId="Heading2Char">
    <w:name w:val="Heading 2 Char"/>
    <w:basedOn w:val="DefaultParagraphFont"/>
    <w:link w:val="Heading2"/>
    <w:rsid w:val="00BC6464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1474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1069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1266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5015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7097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0814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6324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9367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7597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EE6AD-F56F-4683-AA6E-8C7140A62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Diwakar</Company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Pravin S Waghmode</dc:creator>
  <cp:lastModifiedBy>Mulimani, Arun</cp:lastModifiedBy>
  <cp:revision>24</cp:revision>
  <cp:lastPrinted>2007-04-20T06:46:00Z</cp:lastPrinted>
  <dcterms:created xsi:type="dcterms:W3CDTF">2018-03-21T07:03:00Z</dcterms:created>
  <dcterms:modified xsi:type="dcterms:W3CDTF">2018-04-17T13:19:00Z</dcterms:modified>
</cp:coreProperties>
</file>